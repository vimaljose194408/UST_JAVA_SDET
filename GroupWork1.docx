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405" w:rsidRDefault="00CF2286">
      <w:pPr>
        <w:spacing w:before="39"/>
        <w:ind w:left="220"/>
      </w:pPr>
      <w:r>
        <w:t>Abstract:</w:t>
      </w:r>
    </w:p>
    <w:p w:rsidR="00E24405" w:rsidRDefault="00CF2286">
      <w:pPr>
        <w:spacing w:before="9"/>
        <w:rPr>
          <w:sz w:val="19"/>
          <w:szCs w:val="19"/>
        </w:rPr>
      </w:pPr>
      <w:r>
        <w:rPr>
          <w:sz w:val="19"/>
          <w:szCs w:val="19"/>
        </w:rPr>
        <w:t> </w:t>
      </w:r>
    </w:p>
    <w:p w:rsidR="00E24405" w:rsidRDefault="00CF2286">
      <w:pPr>
        <w:numPr>
          <w:ilvl w:val="0"/>
          <w:numId w:val="1"/>
        </w:numPr>
        <w:pBdr>
          <w:left w:val="none" w:sz="0" w:space="4" w:color="auto"/>
        </w:pBdr>
        <w:ind w:left="940" w:hanging="374"/>
      </w:pPr>
      <w:r>
        <w:t>Create a Studenttable</w:t>
      </w:r>
    </w:p>
    <w:p w:rsidR="00E24405" w:rsidRDefault="00CF2286">
      <w:pPr>
        <w:numPr>
          <w:ilvl w:val="0"/>
          <w:numId w:val="1"/>
        </w:numPr>
        <w:pBdr>
          <w:left w:val="none" w:sz="0" w:space="4" w:color="auto"/>
        </w:pBdr>
        <w:spacing w:before="41"/>
        <w:ind w:left="940" w:hanging="374"/>
      </w:pPr>
      <w:r>
        <w:t>Create the Subjectstable</w:t>
      </w:r>
    </w:p>
    <w:p w:rsidR="00E24405" w:rsidRDefault="00CF2286">
      <w:pPr>
        <w:numPr>
          <w:ilvl w:val="0"/>
          <w:numId w:val="1"/>
        </w:numPr>
        <w:pBdr>
          <w:left w:val="none" w:sz="0" w:space="4" w:color="auto"/>
        </w:pBdr>
        <w:spacing w:before="38"/>
        <w:ind w:left="940" w:hanging="374"/>
      </w:pPr>
      <w:r>
        <w:t>Create the Lecturerstable</w:t>
      </w:r>
    </w:p>
    <w:p w:rsidR="00E24405" w:rsidRDefault="00CF2286">
      <w:pPr>
        <w:numPr>
          <w:ilvl w:val="0"/>
          <w:numId w:val="1"/>
        </w:numPr>
        <w:pBdr>
          <w:left w:val="none" w:sz="0" w:space="4" w:color="auto"/>
        </w:pBdr>
        <w:spacing w:before="41"/>
        <w:ind w:left="940" w:hanging="374"/>
      </w:pPr>
      <w:r>
        <w:t>Create Fee structuretable</w:t>
      </w:r>
    </w:p>
    <w:p w:rsidR="00E24405" w:rsidRDefault="00CF2286">
      <w:pPr>
        <w:numPr>
          <w:ilvl w:val="0"/>
          <w:numId w:val="1"/>
        </w:numPr>
        <w:pBdr>
          <w:left w:val="none" w:sz="0" w:space="4" w:color="auto"/>
        </w:pBdr>
        <w:spacing w:before="42"/>
        <w:ind w:left="940" w:hanging="374"/>
      </w:pPr>
      <w:r>
        <w:t>Create departmentstable</w:t>
      </w:r>
    </w:p>
    <w:p w:rsidR="00E24405" w:rsidRDefault="00CF2286">
      <w:pPr>
        <w:spacing w:before="8"/>
        <w:rPr>
          <w:sz w:val="19"/>
          <w:szCs w:val="19"/>
        </w:rPr>
      </w:pPr>
      <w:r>
        <w:rPr>
          <w:sz w:val="19"/>
          <w:szCs w:val="19"/>
        </w:rPr>
        <w:t> </w:t>
      </w:r>
    </w:p>
    <w:p w:rsidR="00E24405" w:rsidRDefault="00CF2286">
      <w:pPr>
        <w:spacing w:line="454" w:lineRule="auto"/>
        <w:ind w:left="220" w:right="1753"/>
      </w:pPr>
      <w:r>
        <w:t xml:space="preserve">Come up with the different fields each of these tables may hold and a Schema diagram. Need to plan on the Primary key and the </w:t>
      </w:r>
      <w:proofErr w:type="gramStart"/>
      <w:r>
        <w:t>Foreign</w:t>
      </w:r>
      <w:proofErr w:type="gramEnd"/>
      <w:r>
        <w:t xml:space="preserve"> keys.</w:t>
      </w:r>
    </w:p>
    <w:p w:rsidR="00E24405" w:rsidRDefault="00CF2286">
      <w:pPr>
        <w:spacing w:before="2"/>
        <w:ind w:left="220"/>
      </w:pPr>
      <w:r>
        <w:t>The association between them to be decided!</w:t>
      </w:r>
    </w:p>
    <w:p w:rsidR="00E24405" w:rsidRDefault="00CF2286">
      <w:r>
        <w:t> </w:t>
      </w:r>
    </w:p>
    <w:p w:rsidR="00E24405" w:rsidRDefault="00CF2286">
      <w:r>
        <w:t> </w:t>
      </w:r>
    </w:p>
    <w:p w:rsidR="00E24405" w:rsidRDefault="00CF2286">
      <w:pPr>
        <w:spacing w:before="5"/>
        <w:rPr>
          <w:sz w:val="17"/>
          <w:szCs w:val="17"/>
        </w:rPr>
      </w:pPr>
      <w:r>
        <w:rPr>
          <w:sz w:val="17"/>
          <w:szCs w:val="17"/>
        </w:rPr>
        <w:t> </w:t>
      </w:r>
    </w:p>
    <w:p w:rsidR="00E24405" w:rsidRDefault="00CF2286">
      <w:pPr>
        <w:ind w:left="220"/>
      </w:pPr>
      <w:r>
        <w:t>Next Steps:</w:t>
      </w:r>
    </w:p>
    <w:p w:rsidR="00E24405" w:rsidRDefault="00CF2286">
      <w:pPr>
        <w:spacing w:before="8"/>
        <w:rPr>
          <w:sz w:val="19"/>
          <w:szCs w:val="19"/>
        </w:rPr>
      </w:pPr>
      <w:r>
        <w:rPr>
          <w:sz w:val="19"/>
          <w:szCs w:val="19"/>
        </w:rPr>
        <w:t> </w:t>
      </w:r>
    </w:p>
    <w:p w:rsidR="00E24405" w:rsidRDefault="00CF2286">
      <w:pPr>
        <w:numPr>
          <w:ilvl w:val="0"/>
          <w:numId w:val="2"/>
        </w:numPr>
        <w:pBdr>
          <w:left w:val="none" w:sz="0" w:space="4" w:color="auto"/>
        </w:pBdr>
        <w:spacing w:before="1"/>
        <w:ind w:left="940" w:hanging="374"/>
      </w:pPr>
      <w:r>
        <w:t>Insert records intothem</w:t>
      </w:r>
    </w:p>
    <w:p w:rsidR="00E24405" w:rsidRDefault="00CF2286">
      <w:pPr>
        <w:numPr>
          <w:ilvl w:val="0"/>
          <w:numId w:val="2"/>
        </w:numPr>
        <w:pBdr>
          <w:left w:val="none" w:sz="0" w:space="4" w:color="auto"/>
        </w:pBdr>
        <w:spacing w:before="41"/>
        <w:ind w:left="940" w:hanging="374"/>
      </w:pPr>
      <w:r>
        <w:t>To try out “where, distinct, truncate, alter, between, in, Like, having”clauses.</w:t>
      </w:r>
    </w:p>
    <w:p w:rsidR="00E24405" w:rsidRDefault="00CF2286">
      <w:pPr>
        <w:numPr>
          <w:ilvl w:val="0"/>
          <w:numId w:val="2"/>
        </w:numPr>
        <w:pBdr>
          <w:left w:val="none" w:sz="0" w:space="4" w:color="auto"/>
        </w:pBdr>
        <w:spacing w:before="38"/>
        <w:ind w:left="940" w:hanging="374"/>
      </w:pPr>
      <w:r>
        <w:t>Difference between unique anddistinct</w:t>
      </w:r>
    </w:p>
    <w:p w:rsidR="00E24405" w:rsidRDefault="00CF2286">
      <w:pPr>
        <w:numPr>
          <w:ilvl w:val="0"/>
          <w:numId w:val="2"/>
        </w:numPr>
        <w:pBdr>
          <w:left w:val="none" w:sz="0" w:space="4" w:color="auto"/>
        </w:pBdr>
        <w:spacing w:before="41"/>
        <w:ind w:left="940" w:hanging="374"/>
      </w:pPr>
      <w:r>
        <w:t>To do some Date operations. In one of the above tables to have a datefield!</w:t>
      </w:r>
    </w:p>
    <w:p w:rsidR="00E24405" w:rsidRDefault="00CF2286">
      <w:pPr>
        <w:numPr>
          <w:ilvl w:val="0"/>
          <w:numId w:val="2"/>
        </w:numPr>
        <w:pBdr>
          <w:left w:val="none" w:sz="0" w:space="4" w:color="auto"/>
        </w:pBdr>
        <w:spacing w:before="41"/>
        <w:ind w:left="940" w:hanging="374"/>
      </w:pPr>
      <w:r>
        <w:t xml:space="preserve">Finally to try out the different join types (Inner, Outer, Left, </w:t>
      </w:r>
      <w:proofErr w:type="spellStart"/>
      <w:r>
        <w:t>Rightetc</w:t>
      </w:r>
      <w:proofErr w:type="spellEnd"/>
      <w:r>
        <w:t>)</w:t>
      </w:r>
    </w:p>
    <w:p w:rsidR="00E24405" w:rsidRDefault="00E24405">
      <w:pPr>
        <w:sectPr w:rsidR="00E24405">
          <w:pgSz w:w="12240" w:h="15840"/>
          <w:pgMar w:top="1440" w:right="1440" w:bottom="1440" w:left="1440" w:header="720" w:footer="720" w:gutter="0"/>
          <w:cols w:space="720"/>
        </w:sectPr>
      </w:pPr>
    </w:p>
    <w:p w:rsidR="00E24405" w:rsidRDefault="00CF2286" w:rsidP="00B6018F">
      <w:pPr>
        <w:pStyle w:val="Heading1"/>
        <w:keepNext w:val="0"/>
        <w:keepLines w:val="0"/>
        <w:tabs>
          <w:tab w:val="left" w:pos="940"/>
        </w:tabs>
        <w:spacing w:before="79"/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STUDENT TABLE</w:t>
      </w:r>
    </w:p>
    <w:p w:rsidR="00E24405" w:rsidRDefault="00CF2286">
      <w:pPr>
        <w:spacing w:before="2"/>
        <w:rPr>
          <w:sz w:val="21"/>
          <w:szCs w:val="21"/>
        </w:rPr>
      </w:pPr>
      <w:r>
        <w:rPr>
          <w:b/>
          <w:bCs/>
          <w:sz w:val="21"/>
          <w:szCs w:val="21"/>
        </w:rPr>
        <w:t> </w:t>
      </w: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2"/>
        <w:gridCol w:w="1806"/>
        <w:gridCol w:w="1783"/>
        <w:gridCol w:w="2405"/>
        <w:gridCol w:w="2256"/>
      </w:tblGrid>
      <w:tr w:rsidR="00E24405">
        <w:trPr>
          <w:trHeight w:val="412"/>
        </w:trPr>
        <w:tc>
          <w:tcPr>
            <w:tcW w:w="1211" w:type="dxa"/>
            <w:tcBorders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>
            <w:pPr>
              <w:spacing w:line="275" w:lineRule="atLeast"/>
              <w:ind w:left="212" w:right="204"/>
              <w:jc w:val="center"/>
            </w:pPr>
            <w:r>
              <w:rPr>
                <w:b/>
                <w:bCs/>
              </w:rPr>
              <w:t>SL NO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>
            <w:pPr>
              <w:spacing w:line="275" w:lineRule="atLeast"/>
              <w:ind w:left="90" w:right="80"/>
              <w:jc w:val="center"/>
            </w:pPr>
            <w:r>
              <w:rPr>
                <w:b/>
                <w:bCs/>
              </w:rPr>
              <w:t>FIELDS</w:t>
            </w:r>
          </w:p>
        </w:tc>
        <w:tc>
          <w:tcPr>
            <w:tcW w:w="2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>
            <w:pPr>
              <w:spacing w:line="275" w:lineRule="atLeast"/>
              <w:ind w:left="302" w:right="296"/>
              <w:jc w:val="center"/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>
            <w:pPr>
              <w:spacing w:line="275" w:lineRule="atLeast"/>
              <w:ind w:left="373" w:right="366"/>
              <w:jc w:val="center"/>
            </w:pPr>
            <w:r>
              <w:rPr>
                <w:b/>
                <w:bCs/>
              </w:rPr>
              <w:t>CONSTRAINT</w:t>
            </w:r>
          </w:p>
        </w:tc>
        <w:tc>
          <w:tcPr>
            <w:tcW w:w="2327" w:type="dxa"/>
            <w:tcBorders>
              <w:left w:val="single" w:sz="4" w:space="0" w:color="000000"/>
              <w:bottom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>
            <w:pPr>
              <w:spacing w:line="275" w:lineRule="atLeast"/>
              <w:ind w:left="228" w:right="222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E24405">
        <w:trPr>
          <w:trHeight w:val="827"/>
        </w:trPr>
        <w:tc>
          <w:tcPr>
            <w:tcW w:w="12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>
            <w:pPr>
              <w:spacing w:line="275" w:lineRule="atLeast"/>
              <w:ind w:left="9"/>
              <w:jc w:val="center"/>
            </w:pPr>
            <w:r>
              <w:t>1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>
            <w:pPr>
              <w:spacing w:line="275" w:lineRule="atLeast"/>
              <w:ind w:left="90" w:right="80"/>
              <w:jc w:val="center"/>
            </w:pPr>
            <w:proofErr w:type="spellStart"/>
            <w:r>
              <w:t>Student_Id</w:t>
            </w:r>
            <w:proofErr w:type="spellEnd"/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>
            <w:pPr>
              <w:spacing w:line="275" w:lineRule="atLeast"/>
              <w:ind w:left="300" w:right="296"/>
              <w:jc w:val="center"/>
            </w:pPr>
            <w:r>
              <w:t>Int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>
            <w:pPr>
              <w:spacing w:line="275" w:lineRule="atLeast"/>
              <w:ind w:left="373" w:right="365"/>
              <w:jc w:val="center"/>
            </w:pPr>
            <w:r>
              <w:t>Primary key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>
            <w:pPr>
              <w:spacing w:line="275" w:lineRule="atLeast"/>
              <w:ind w:left="231" w:right="222"/>
              <w:jc w:val="center"/>
            </w:pPr>
            <w:r>
              <w:t>Unique id for each</w:t>
            </w:r>
          </w:p>
          <w:p w:rsidR="00E24405" w:rsidRDefault="00CF2286">
            <w:pPr>
              <w:spacing w:before="139"/>
              <w:ind w:left="228" w:right="222"/>
              <w:jc w:val="center"/>
            </w:pPr>
            <w:r>
              <w:t>student</w:t>
            </w:r>
          </w:p>
        </w:tc>
      </w:tr>
      <w:tr w:rsidR="00E24405">
        <w:trPr>
          <w:trHeight w:val="827"/>
        </w:trPr>
        <w:tc>
          <w:tcPr>
            <w:tcW w:w="12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>
            <w:pPr>
              <w:spacing w:before="1"/>
              <w:ind w:left="9"/>
              <w:jc w:val="center"/>
            </w:pPr>
            <w:r>
              <w:t>2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>
            <w:pPr>
              <w:spacing w:before="1"/>
              <w:ind w:left="90" w:right="81"/>
              <w:jc w:val="center"/>
            </w:pPr>
            <w:proofErr w:type="spellStart"/>
            <w:r>
              <w:t>First_Name</w:t>
            </w:r>
            <w:proofErr w:type="spellEnd"/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>
            <w:pPr>
              <w:spacing w:before="1"/>
              <w:ind w:left="301" w:right="296"/>
              <w:jc w:val="center"/>
            </w:pPr>
            <w:r>
              <w:t>Varchar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>
            <w:r>
              <w:t> 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>
            <w:pPr>
              <w:spacing w:before="1"/>
              <w:ind w:left="229" w:right="222"/>
              <w:jc w:val="center"/>
            </w:pPr>
            <w:r>
              <w:t>First name of the</w:t>
            </w:r>
          </w:p>
          <w:p w:rsidR="00E24405" w:rsidRDefault="00CF2286">
            <w:pPr>
              <w:spacing w:before="137"/>
              <w:ind w:left="228" w:right="222"/>
              <w:jc w:val="center"/>
            </w:pPr>
            <w:r>
              <w:t>student</w:t>
            </w:r>
          </w:p>
        </w:tc>
      </w:tr>
      <w:tr w:rsidR="00E24405">
        <w:trPr>
          <w:trHeight w:val="827"/>
        </w:trPr>
        <w:tc>
          <w:tcPr>
            <w:tcW w:w="12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>
            <w:pPr>
              <w:spacing w:before="1"/>
              <w:ind w:left="9"/>
              <w:jc w:val="center"/>
            </w:pPr>
            <w:r>
              <w:t>3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>
            <w:pPr>
              <w:spacing w:before="1"/>
              <w:ind w:left="90" w:right="81"/>
              <w:jc w:val="center"/>
            </w:pPr>
            <w:proofErr w:type="spellStart"/>
            <w:r>
              <w:t>Middle_Name</w:t>
            </w:r>
            <w:proofErr w:type="spellEnd"/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>
            <w:pPr>
              <w:spacing w:before="1"/>
              <w:ind w:left="301" w:right="296"/>
              <w:jc w:val="center"/>
            </w:pPr>
            <w:r>
              <w:t>Varchar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>
            <w:r>
              <w:t> 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>
            <w:pPr>
              <w:spacing w:before="1"/>
              <w:ind w:left="229" w:right="222"/>
              <w:jc w:val="center"/>
            </w:pPr>
            <w:r>
              <w:t>Middle name of the student</w:t>
            </w:r>
          </w:p>
        </w:tc>
      </w:tr>
      <w:tr w:rsidR="00E24405">
        <w:trPr>
          <w:trHeight w:val="830"/>
        </w:trPr>
        <w:tc>
          <w:tcPr>
            <w:tcW w:w="12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B6018F">
            <w:pPr>
              <w:spacing w:before="1"/>
              <w:ind w:left="9"/>
              <w:jc w:val="center"/>
            </w:pPr>
            <w:r>
              <w:t>4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>
            <w:pPr>
              <w:spacing w:before="1"/>
              <w:ind w:left="90" w:right="84"/>
              <w:jc w:val="center"/>
            </w:pPr>
            <w:proofErr w:type="spellStart"/>
            <w:r>
              <w:t>Last_Name</w:t>
            </w:r>
            <w:proofErr w:type="spellEnd"/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>
            <w:pPr>
              <w:spacing w:before="1"/>
              <w:ind w:left="301" w:right="296"/>
              <w:jc w:val="center"/>
            </w:pPr>
            <w:r>
              <w:t>Varchar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>
            <w:r>
              <w:t> 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>
            <w:pPr>
              <w:spacing w:before="1"/>
              <w:ind w:left="229" w:right="222"/>
              <w:jc w:val="center"/>
            </w:pPr>
            <w:r>
              <w:t>First name of the</w:t>
            </w:r>
          </w:p>
          <w:p w:rsidR="00E24405" w:rsidRDefault="00CF2286">
            <w:pPr>
              <w:spacing w:before="137"/>
              <w:ind w:left="228" w:right="222"/>
              <w:jc w:val="center"/>
            </w:pPr>
            <w:r>
              <w:t>student</w:t>
            </w:r>
          </w:p>
        </w:tc>
      </w:tr>
      <w:tr w:rsidR="00E24405">
        <w:trPr>
          <w:trHeight w:val="412"/>
        </w:trPr>
        <w:tc>
          <w:tcPr>
            <w:tcW w:w="12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B6018F">
            <w:pPr>
              <w:spacing w:line="276" w:lineRule="atLeast"/>
              <w:ind w:left="9"/>
              <w:jc w:val="center"/>
            </w:pPr>
            <w:r>
              <w:t>5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>
            <w:pPr>
              <w:spacing w:line="276" w:lineRule="atLeast"/>
              <w:ind w:left="90" w:right="83"/>
              <w:jc w:val="center"/>
            </w:pPr>
            <w:r>
              <w:t>DOB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>
            <w:pPr>
              <w:spacing w:line="276" w:lineRule="atLeast"/>
              <w:ind w:left="301" w:right="296"/>
              <w:jc w:val="center"/>
            </w:pPr>
            <w:r>
              <w:t>Date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>
            <w:r>
              <w:t> 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>
            <w:pPr>
              <w:spacing w:line="276" w:lineRule="atLeast"/>
              <w:ind w:left="230" w:right="222"/>
              <w:jc w:val="center"/>
            </w:pPr>
            <w:r>
              <w:t>Year of birth of the student</w:t>
            </w:r>
          </w:p>
        </w:tc>
      </w:tr>
      <w:tr w:rsidR="00E24405">
        <w:trPr>
          <w:trHeight w:val="414"/>
        </w:trPr>
        <w:tc>
          <w:tcPr>
            <w:tcW w:w="12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B6018F">
            <w:pPr>
              <w:spacing w:line="275" w:lineRule="atLeast"/>
              <w:ind w:left="9"/>
              <w:jc w:val="center"/>
            </w:pPr>
            <w:r>
              <w:t>6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>
            <w:pPr>
              <w:spacing w:line="275" w:lineRule="atLeast"/>
              <w:ind w:left="90" w:right="83"/>
              <w:jc w:val="center"/>
            </w:pPr>
            <w:proofErr w:type="spellStart"/>
            <w:r>
              <w:t>Blood_Group</w:t>
            </w:r>
            <w:proofErr w:type="spellEnd"/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>
            <w:pPr>
              <w:spacing w:line="275" w:lineRule="atLeast"/>
              <w:ind w:left="301" w:right="296"/>
              <w:jc w:val="center"/>
            </w:pPr>
            <w:r>
              <w:t>Varchar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>
            <w:r>
              <w:t> 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>
            <w:pPr>
              <w:spacing w:line="275" w:lineRule="atLeast"/>
              <w:ind w:left="230" w:right="222"/>
              <w:jc w:val="center"/>
            </w:pPr>
            <w:r>
              <w:t>Blood group of the student</w:t>
            </w:r>
          </w:p>
        </w:tc>
      </w:tr>
      <w:tr w:rsidR="00E24405">
        <w:trPr>
          <w:trHeight w:val="414"/>
        </w:trPr>
        <w:tc>
          <w:tcPr>
            <w:tcW w:w="12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B6018F">
            <w:pPr>
              <w:spacing w:line="275" w:lineRule="atLeast"/>
              <w:ind w:left="9"/>
              <w:jc w:val="center"/>
            </w:pPr>
            <w:r>
              <w:t>7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>
            <w:pPr>
              <w:spacing w:line="275" w:lineRule="atLeast"/>
              <w:ind w:left="90" w:right="82"/>
              <w:jc w:val="center"/>
            </w:pPr>
            <w:proofErr w:type="spellStart"/>
            <w:r>
              <w:t>Aadhar_No</w:t>
            </w:r>
            <w:proofErr w:type="spellEnd"/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>
            <w:pPr>
              <w:spacing w:line="275" w:lineRule="atLeast"/>
              <w:ind w:left="300" w:right="296"/>
              <w:jc w:val="center"/>
            </w:pPr>
            <w:r>
              <w:t>Int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>
            <w:r>
              <w:t> 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>
            <w:pPr>
              <w:spacing w:line="275" w:lineRule="atLeast"/>
              <w:ind w:left="229" w:right="222"/>
              <w:jc w:val="center"/>
            </w:pPr>
            <w:r>
              <w:t>Aadhar Number of the student</w:t>
            </w:r>
          </w:p>
        </w:tc>
      </w:tr>
      <w:tr w:rsidR="00E24405">
        <w:trPr>
          <w:trHeight w:val="1240"/>
        </w:trPr>
        <w:tc>
          <w:tcPr>
            <w:tcW w:w="12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B6018F">
            <w:pPr>
              <w:spacing w:line="275" w:lineRule="atLeast"/>
              <w:ind w:left="9"/>
              <w:jc w:val="center"/>
            </w:pPr>
            <w:r>
              <w:t>8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>
            <w:pPr>
              <w:spacing w:line="275" w:lineRule="atLeast"/>
              <w:ind w:left="90" w:right="85"/>
              <w:jc w:val="center"/>
            </w:pPr>
            <w:proofErr w:type="spellStart"/>
            <w:r>
              <w:t>Guardian_Name</w:t>
            </w:r>
            <w:proofErr w:type="spellEnd"/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>
            <w:pPr>
              <w:spacing w:line="275" w:lineRule="atLeast"/>
              <w:ind w:left="300" w:right="296"/>
              <w:jc w:val="center"/>
            </w:pPr>
            <w:r>
              <w:t>Varchar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>
            <w:pPr>
              <w:spacing w:line="360" w:lineRule="auto"/>
              <w:ind w:left="108" w:right="79" w:firstLine="715"/>
            </w:pPr>
            <w:r>
              <w:t> 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>
            <w:pPr>
              <w:ind w:left="228" w:right="222"/>
              <w:jc w:val="center"/>
            </w:pPr>
            <w:r>
              <w:t>Name of the Guardian</w:t>
            </w:r>
          </w:p>
        </w:tc>
      </w:tr>
      <w:tr w:rsidR="00E24405">
        <w:trPr>
          <w:trHeight w:val="1240"/>
        </w:trPr>
        <w:tc>
          <w:tcPr>
            <w:tcW w:w="1211" w:type="dxa"/>
            <w:tcBorders>
              <w:top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B6018F">
            <w:pPr>
              <w:spacing w:line="275" w:lineRule="atLeast"/>
              <w:ind w:left="9"/>
              <w:jc w:val="center"/>
            </w:pPr>
            <w:r>
              <w:t>9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>
            <w:pPr>
              <w:spacing w:line="275" w:lineRule="atLeast"/>
              <w:ind w:left="90" w:right="85"/>
              <w:jc w:val="center"/>
            </w:pPr>
            <w:proofErr w:type="spellStart"/>
            <w:r>
              <w:t>Guardian_Info</w:t>
            </w:r>
            <w:proofErr w:type="spellEnd"/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>
            <w:pPr>
              <w:spacing w:line="275" w:lineRule="atLeast"/>
              <w:ind w:left="300" w:right="296"/>
              <w:jc w:val="center"/>
            </w:pPr>
            <w:r>
              <w:t>Int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>
            <w:pPr>
              <w:spacing w:line="360" w:lineRule="auto"/>
              <w:ind w:left="108" w:right="79" w:firstLine="715"/>
            </w:pPr>
            <w:r>
              <w:t> 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>
            <w:pPr>
              <w:ind w:left="228" w:right="222"/>
              <w:jc w:val="center"/>
            </w:pPr>
            <w:r>
              <w:t xml:space="preserve">Contact number of the </w:t>
            </w:r>
            <w:proofErr w:type="spellStart"/>
            <w:r>
              <w:t>Guadian</w:t>
            </w:r>
            <w:proofErr w:type="spellEnd"/>
          </w:p>
        </w:tc>
      </w:tr>
    </w:tbl>
    <w:p w:rsidR="00B6018F" w:rsidRDefault="00B6018F">
      <w:pPr>
        <w:rPr>
          <w:b/>
          <w:bCs/>
          <w:sz w:val="26"/>
          <w:szCs w:val="26"/>
        </w:rPr>
      </w:pPr>
    </w:p>
    <w:p w:rsidR="00B6018F" w:rsidRDefault="00B6018F">
      <w:pPr>
        <w:rPr>
          <w:b/>
          <w:bCs/>
          <w:sz w:val="26"/>
          <w:szCs w:val="26"/>
        </w:rPr>
      </w:pPr>
    </w:p>
    <w:p w:rsidR="00B6018F" w:rsidRDefault="00B6018F">
      <w:pPr>
        <w:rPr>
          <w:b/>
          <w:bCs/>
          <w:sz w:val="26"/>
          <w:szCs w:val="26"/>
        </w:rPr>
      </w:pPr>
    </w:p>
    <w:p w:rsidR="00B6018F" w:rsidRDefault="00B6018F">
      <w:pPr>
        <w:rPr>
          <w:b/>
          <w:bCs/>
          <w:sz w:val="26"/>
          <w:szCs w:val="26"/>
        </w:rPr>
      </w:pPr>
    </w:p>
    <w:p w:rsidR="00B6018F" w:rsidRDefault="00B6018F">
      <w:pPr>
        <w:rPr>
          <w:b/>
          <w:bCs/>
          <w:sz w:val="26"/>
          <w:szCs w:val="26"/>
        </w:rPr>
      </w:pPr>
    </w:p>
    <w:p w:rsidR="00B6018F" w:rsidRDefault="00B6018F">
      <w:pPr>
        <w:rPr>
          <w:b/>
          <w:bCs/>
          <w:sz w:val="26"/>
          <w:szCs w:val="26"/>
        </w:rPr>
      </w:pPr>
    </w:p>
    <w:p w:rsidR="00B6018F" w:rsidRDefault="00B6018F">
      <w:pPr>
        <w:rPr>
          <w:b/>
          <w:bCs/>
          <w:sz w:val="26"/>
          <w:szCs w:val="26"/>
        </w:rPr>
      </w:pPr>
    </w:p>
    <w:p w:rsidR="00B6018F" w:rsidRDefault="00B6018F">
      <w:pPr>
        <w:rPr>
          <w:b/>
          <w:bCs/>
          <w:sz w:val="26"/>
          <w:szCs w:val="26"/>
        </w:rPr>
      </w:pPr>
    </w:p>
    <w:p w:rsidR="00B6018F" w:rsidRDefault="00B6018F">
      <w:pPr>
        <w:rPr>
          <w:b/>
          <w:bCs/>
          <w:sz w:val="26"/>
          <w:szCs w:val="26"/>
        </w:rPr>
      </w:pPr>
    </w:p>
    <w:p w:rsidR="00B6018F" w:rsidRDefault="00B6018F">
      <w:pPr>
        <w:rPr>
          <w:b/>
          <w:bCs/>
          <w:sz w:val="26"/>
          <w:szCs w:val="26"/>
        </w:rPr>
      </w:pPr>
    </w:p>
    <w:p w:rsidR="00B6018F" w:rsidRDefault="00B6018F">
      <w:pPr>
        <w:rPr>
          <w:b/>
          <w:bCs/>
          <w:sz w:val="26"/>
          <w:szCs w:val="26"/>
        </w:rPr>
      </w:pPr>
    </w:p>
    <w:p w:rsidR="00B6018F" w:rsidRDefault="00B6018F">
      <w:pPr>
        <w:rPr>
          <w:b/>
          <w:bCs/>
          <w:sz w:val="26"/>
          <w:szCs w:val="26"/>
        </w:rPr>
      </w:pPr>
    </w:p>
    <w:p w:rsidR="00B6018F" w:rsidRDefault="00B6018F">
      <w:pPr>
        <w:rPr>
          <w:b/>
          <w:bCs/>
          <w:sz w:val="26"/>
          <w:szCs w:val="26"/>
        </w:rPr>
      </w:pPr>
    </w:p>
    <w:p w:rsidR="00B6018F" w:rsidRDefault="00B6018F">
      <w:pPr>
        <w:rPr>
          <w:b/>
          <w:bCs/>
          <w:sz w:val="26"/>
          <w:szCs w:val="26"/>
        </w:rPr>
      </w:pPr>
    </w:p>
    <w:p w:rsidR="00B6018F" w:rsidRDefault="00B6018F">
      <w:pPr>
        <w:rPr>
          <w:b/>
          <w:bCs/>
          <w:sz w:val="26"/>
          <w:szCs w:val="26"/>
        </w:rPr>
      </w:pPr>
    </w:p>
    <w:p w:rsidR="00B6018F" w:rsidRDefault="00B6018F">
      <w:pPr>
        <w:rPr>
          <w:b/>
          <w:bCs/>
          <w:sz w:val="26"/>
          <w:szCs w:val="26"/>
        </w:rPr>
      </w:pPr>
    </w:p>
    <w:p w:rsidR="00B6018F" w:rsidRDefault="00B6018F">
      <w:pPr>
        <w:rPr>
          <w:b/>
          <w:bCs/>
          <w:sz w:val="26"/>
          <w:szCs w:val="26"/>
        </w:rPr>
      </w:pPr>
    </w:p>
    <w:p w:rsidR="00B6018F" w:rsidRDefault="00B6018F">
      <w:pPr>
        <w:rPr>
          <w:b/>
          <w:bCs/>
          <w:sz w:val="26"/>
          <w:szCs w:val="26"/>
        </w:rPr>
      </w:pPr>
    </w:p>
    <w:p w:rsidR="00E24405" w:rsidRDefault="00CF2286">
      <w:pPr>
        <w:rPr>
          <w:sz w:val="26"/>
          <w:szCs w:val="26"/>
        </w:rPr>
      </w:pPr>
      <w:r>
        <w:rPr>
          <w:b/>
          <w:bCs/>
          <w:sz w:val="26"/>
          <w:szCs w:val="26"/>
        </w:rPr>
        <w:t> </w:t>
      </w:r>
      <w:r>
        <w:rPr>
          <w:b/>
          <w:bCs/>
        </w:rPr>
        <w:t>SUBJECT TABLE</w:t>
      </w:r>
    </w:p>
    <w:p w:rsidR="00E24405" w:rsidRDefault="00CF2286">
      <w:pPr>
        <w:spacing w:before="2"/>
        <w:rPr>
          <w:sz w:val="21"/>
          <w:szCs w:val="21"/>
        </w:rPr>
      </w:pPr>
      <w:r>
        <w:rPr>
          <w:b/>
          <w:bCs/>
          <w:sz w:val="21"/>
          <w:szCs w:val="21"/>
        </w:rPr>
        <w:t> </w:t>
      </w: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5"/>
        <w:gridCol w:w="2466"/>
        <w:gridCol w:w="1626"/>
        <w:gridCol w:w="1978"/>
        <w:gridCol w:w="1917"/>
      </w:tblGrid>
      <w:tr w:rsidR="00E24405" w:rsidTr="009E1F60">
        <w:trPr>
          <w:trHeight w:val="414"/>
        </w:trPr>
        <w:tc>
          <w:tcPr>
            <w:tcW w:w="1305" w:type="dxa"/>
            <w:tcBorders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 w:rsidP="00B6018F">
            <w:pPr>
              <w:spacing w:line="275" w:lineRule="atLeast"/>
              <w:ind w:left="376" w:right="367"/>
              <w:jc w:val="center"/>
            </w:pPr>
            <w:r>
              <w:rPr>
                <w:b/>
                <w:bCs/>
              </w:rPr>
              <w:t>SL NO</w:t>
            </w:r>
          </w:p>
        </w:tc>
        <w:tc>
          <w:tcPr>
            <w:tcW w:w="24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 w:rsidP="00B6018F">
            <w:pPr>
              <w:spacing w:line="275" w:lineRule="atLeast"/>
              <w:ind w:left="387" w:right="379"/>
              <w:jc w:val="center"/>
            </w:pPr>
            <w:r>
              <w:rPr>
                <w:b/>
                <w:bCs/>
              </w:rPr>
              <w:t>FIELDS</w:t>
            </w:r>
          </w:p>
        </w:tc>
        <w:tc>
          <w:tcPr>
            <w:tcW w:w="1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 w:rsidP="00B6018F">
            <w:pPr>
              <w:spacing w:line="275" w:lineRule="atLeast"/>
              <w:ind w:left="279" w:right="271"/>
              <w:jc w:val="center"/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 w:rsidP="00B6018F">
            <w:pPr>
              <w:spacing w:line="275" w:lineRule="atLeast"/>
              <w:ind w:left="165" w:right="153"/>
              <w:jc w:val="center"/>
            </w:pPr>
            <w:r>
              <w:rPr>
                <w:b/>
                <w:bCs/>
              </w:rPr>
              <w:t>CONSTRAINT</w:t>
            </w:r>
          </w:p>
        </w:tc>
        <w:tc>
          <w:tcPr>
            <w:tcW w:w="1917" w:type="dxa"/>
            <w:tcBorders>
              <w:left w:val="single" w:sz="4" w:space="0" w:color="000000"/>
              <w:bottom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 w:rsidP="00B6018F">
            <w:pPr>
              <w:spacing w:line="275" w:lineRule="atLeast"/>
              <w:ind w:left="109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E24405" w:rsidTr="009E1F60">
        <w:trPr>
          <w:trHeight w:val="827"/>
        </w:trPr>
        <w:tc>
          <w:tcPr>
            <w:tcW w:w="13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 w:rsidP="00B6018F">
            <w:pPr>
              <w:spacing w:line="275" w:lineRule="atLeast"/>
              <w:ind w:left="9"/>
              <w:jc w:val="center"/>
            </w:pPr>
            <w:r>
              <w:t>1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 w:rsidP="00B6018F">
            <w:pPr>
              <w:spacing w:line="275" w:lineRule="atLeast"/>
              <w:ind w:left="386" w:right="382"/>
              <w:jc w:val="center"/>
            </w:pPr>
            <w:proofErr w:type="spellStart"/>
            <w:r>
              <w:t>Subject_Id</w:t>
            </w:r>
            <w:proofErr w:type="spellEnd"/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 w:rsidP="00B6018F">
            <w:pPr>
              <w:spacing w:line="275" w:lineRule="atLeast"/>
              <w:ind w:left="277" w:right="271"/>
              <w:jc w:val="center"/>
            </w:pPr>
            <w:r>
              <w:t>Int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 w:rsidP="00B6018F">
            <w:pPr>
              <w:spacing w:line="275" w:lineRule="atLeast"/>
              <w:ind w:left="160" w:right="153"/>
              <w:jc w:val="center"/>
            </w:pPr>
            <w:r>
              <w:t>Primary Key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 w:rsidP="00B6018F">
            <w:pPr>
              <w:spacing w:line="275" w:lineRule="atLeast"/>
              <w:ind w:left="296"/>
              <w:jc w:val="center"/>
            </w:pPr>
            <w:r>
              <w:t>Unique id for</w:t>
            </w:r>
          </w:p>
          <w:p w:rsidR="00E24405" w:rsidRDefault="00CF2286" w:rsidP="00B6018F">
            <w:pPr>
              <w:spacing w:before="137"/>
              <w:ind w:left="354"/>
              <w:jc w:val="center"/>
            </w:pPr>
            <w:r>
              <w:t>each subject</w:t>
            </w:r>
          </w:p>
        </w:tc>
      </w:tr>
      <w:tr w:rsidR="00E24405" w:rsidTr="009E1F60">
        <w:trPr>
          <w:trHeight w:val="827"/>
        </w:trPr>
        <w:tc>
          <w:tcPr>
            <w:tcW w:w="13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 w:rsidP="00B6018F">
            <w:pPr>
              <w:spacing w:line="275" w:lineRule="atLeast"/>
              <w:ind w:left="9"/>
              <w:jc w:val="center"/>
            </w:pPr>
            <w:r>
              <w:t>2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 w:rsidP="00B6018F">
            <w:pPr>
              <w:spacing w:line="275" w:lineRule="atLeast"/>
              <w:ind w:left="387" w:right="382"/>
              <w:jc w:val="center"/>
            </w:pPr>
            <w:r>
              <w:t>Subject_Name_1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 w:rsidP="00B6018F">
            <w:pPr>
              <w:spacing w:line="275" w:lineRule="atLeast"/>
              <w:ind w:left="277" w:right="271"/>
              <w:jc w:val="center"/>
            </w:pPr>
            <w:r>
              <w:t>Varchar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E24405" w:rsidP="00B6018F">
            <w:pPr>
              <w:jc w:val="center"/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 w:rsidP="00B6018F">
            <w:pPr>
              <w:spacing w:line="275" w:lineRule="atLeast"/>
              <w:ind w:left="255" w:right="245"/>
              <w:jc w:val="center"/>
            </w:pPr>
            <w:r>
              <w:t>Name of</w:t>
            </w:r>
          </w:p>
          <w:p w:rsidR="00E24405" w:rsidRDefault="00CF2286" w:rsidP="00B6018F">
            <w:pPr>
              <w:spacing w:before="137"/>
              <w:ind w:left="255" w:right="242"/>
              <w:jc w:val="center"/>
            </w:pPr>
            <w:r>
              <w:t>Subject 1</w:t>
            </w:r>
          </w:p>
        </w:tc>
      </w:tr>
      <w:tr w:rsidR="00E24405" w:rsidTr="009E1F60">
        <w:trPr>
          <w:trHeight w:val="827"/>
        </w:trPr>
        <w:tc>
          <w:tcPr>
            <w:tcW w:w="13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 w:rsidP="00B6018F">
            <w:pPr>
              <w:spacing w:line="275" w:lineRule="atLeast"/>
              <w:ind w:left="9"/>
              <w:jc w:val="center"/>
            </w:pPr>
            <w:r>
              <w:t>3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 w:rsidP="00B6018F">
            <w:pPr>
              <w:spacing w:line="275" w:lineRule="atLeast"/>
              <w:ind w:left="387" w:right="382"/>
              <w:jc w:val="center"/>
            </w:pPr>
            <w:r>
              <w:t>Subject_Name_2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 w:rsidP="00B6018F">
            <w:pPr>
              <w:spacing w:line="275" w:lineRule="atLeast"/>
              <w:ind w:left="277" w:right="271"/>
              <w:jc w:val="center"/>
            </w:pPr>
            <w:r>
              <w:t>Varchar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E24405" w:rsidP="00B6018F">
            <w:pPr>
              <w:jc w:val="center"/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 w:rsidP="00B6018F">
            <w:pPr>
              <w:spacing w:line="275" w:lineRule="atLeast"/>
              <w:ind w:left="255" w:right="245"/>
              <w:jc w:val="center"/>
            </w:pPr>
            <w:r>
              <w:t>Name of  Subject 2</w:t>
            </w:r>
          </w:p>
        </w:tc>
      </w:tr>
      <w:tr w:rsidR="00E24405" w:rsidTr="009E1F60">
        <w:trPr>
          <w:trHeight w:val="827"/>
        </w:trPr>
        <w:tc>
          <w:tcPr>
            <w:tcW w:w="13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 w:rsidP="00B6018F">
            <w:pPr>
              <w:spacing w:line="275" w:lineRule="atLeast"/>
              <w:ind w:left="9"/>
              <w:jc w:val="center"/>
            </w:pPr>
            <w:r>
              <w:t>4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 w:rsidP="00B6018F">
            <w:pPr>
              <w:spacing w:line="275" w:lineRule="atLeast"/>
              <w:ind w:left="387" w:right="382"/>
              <w:jc w:val="center"/>
            </w:pPr>
            <w:proofErr w:type="spellStart"/>
            <w:r>
              <w:t>Total_Marks</w:t>
            </w:r>
            <w:proofErr w:type="spellEnd"/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 w:rsidP="00B6018F">
            <w:pPr>
              <w:spacing w:line="275" w:lineRule="atLeast"/>
              <w:ind w:left="277" w:right="271"/>
              <w:jc w:val="center"/>
            </w:pPr>
            <w:r>
              <w:t>Int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E24405" w:rsidP="00B6018F">
            <w:pPr>
              <w:jc w:val="center"/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 w:rsidP="00B6018F">
            <w:pPr>
              <w:spacing w:line="275" w:lineRule="atLeast"/>
              <w:ind w:left="255" w:right="245"/>
              <w:jc w:val="center"/>
            </w:pPr>
            <w:r>
              <w:t>Total marks of the Subjects</w:t>
            </w:r>
          </w:p>
        </w:tc>
      </w:tr>
      <w:tr w:rsidR="00E24405" w:rsidTr="009E1F60">
        <w:trPr>
          <w:trHeight w:val="827"/>
        </w:trPr>
        <w:tc>
          <w:tcPr>
            <w:tcW w:w="13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 w:rsidP="00B6018F">
            <w:pPr>
              <w:spacing w:line="275" w:lineRule="atLeast"/>
              <w:ind w:left="9"/>
              <w:jc w:val="center"/>
            </w:pPr>
            <w:r>
              <w:t>5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 w:rsidP="00B6018F">
            <w:pPr>
              <w:jc w:val="center"/>
            </w:pPr>
            <w:proofErr w:type="spellStart"/>
            <w:r>
              <w:t>Student_Id</w:t>
            </w:r>
            <w:proofErr w:type="spellEnd"/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 w:rsidP="00B6018F">
            <w:pPr>
              <w:spacing w:line="275" w:lineRule="atLeast"/>
              <w:ind w:left="277" w:right="271"/>
              <w:jc w:val="center"/>
            </w:pPr>
            <w:r>
              <w:t>Int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 w:rsidP="00B6018F">
            <w:pPr>
              <w:jc w:val="center"/>
            </w:pPr>
            <w:r>
              <w:t>Foreign Key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E24405" w:rsidRDefault="00CF2286" w:rsidP="00B6018F">
            <w:pPr>
              <w:spacing w:line="275" w:lineRule="atLeast"/>
              <w:ind w:left="255" w:right="245"/>
              <w:jc w:val="center"/>
            </w:pPr>
            <w:r>
              <w:t>Id of corresponding student</w:t>
            </w:r>
          </w:p>
        </w:tc>
      </w:tr>
      <w:tr w:rsidR="009E1F60" w:rsidTr="009E1F60">
        <w:trPr>
          <w:trHeight w:val="827"/>
        </w:trPr>
        <w:tc>
          <w:tcPr>
            <w:tcW w:w="1305" w:type="dxa"/>
            <w:tcBorders>
              <w:top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9E1F60" w:rsidRDefault="009E1F60" w:rsidP="00B6018F">
            <w:pPr>
              <w:spacing w:line="275" w:lineRule="atLeast"/>
              <w:ind w:left="9"/>
              <w:jc w:val="center"/>
            </w:pPr>
            <w:r>
              <w:t>6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9E1F60" w:rsidRDefault="00946551" w:rsidP="00B6018F">
            <w:pPr>
              <w:jc w:val="center"/>
            </w:pPr>
            <w:proofErr w:type="spellStart"/>
            <w:r>
              <w:t>Lecturer</w:t>
            </w:r>
            <w:r w:rsidR="009E1F60">
              <w:t>_Id</w:t>
            </w:r>
            <w:proofErr w:type="spellEnd"/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9E1F60" w:rsidRDefault="009E1F60" w:rsidP="00B6018F">
            <w:pPr>
              <w:spacing w:line="275" w:lineRule="atLeast"/>
              <w:ind w:left="277" w:right="271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9E1F60" w:rsidRDefault="009E1F60" w:rsidP="006747CD">
            <w:pPr>
              <w:jc w:val="center"/>
            </w:pPr>
            <w:r>
              <w:t>Foreign Key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9E1F60" w:rsidRDefault="009E1F60" w:rsidP="006747CD">
            <w:pPr>
              <w:spacing w:line="275" w:lineRule="atLeast"/>
              <w:ind w:left="255" w:right="245"/>
              <w:jc w:val="center"/>
            </w:pPr>
            <w:r>
              <w:t xml:space="preserve">Id of corresponding </w:t>
            </w:r>
            <w:r>
              <w:t>Lecturer</w:t>
            </w:r>
          </w:p>
        </w:tc>
      </w:tr>
    </w:tbl>
    <w:p w:rsidR="00E24405" w:rsidRDefault="00E24405">
      <w:pPr>
        <w:sectPr w:rsidR="00E24405">
          <w:pgSz w:w="12240" w:h="15840"/>
          <w:pgMar w:top="1440" w:right="1440" w:bottom="1440" w:left="1440" w:header="720" w:footer="720" w:gutter="0"/>
          <w:cols w:space="720"/>
        </w:sectPr>
      </w:pPr>
    </w:p>
    <w:p w:rsidR="00E24405" w:rsidRDefault="00CF2286">
      <w:pPr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 </w:t>
      </w:r>
    </w:p>
    <w:p w:rsidR="00E24405" w:rsidRDefault="00CF2286" w:rsidP="0025629D">
      <w:pPr>
        <w:spacing w:before="240" w:after="240"/>
      </w:pPr>
      <w:r>
        <w:rPr>
          <w:b/>
          <w:bCs/>
        </w:rPr>
        <w:t>LECTURER TABLE</w:t>
      </w:r>
    </w:p>
    <w:p w:rsidR="00E24405" w:rsidRDefault="00E24405">
      <w:pPr>
        <w:spacing w:before="240" w:after="240"/>
      </w:pPr>
    </w:p>
    <w:p w:rsidR="00E24405" w:rsidRDefault="00E24405">
      <w:pPr>
        <w:spacing w:before="240" w:after="240"/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33296A" w:rsidTr="0033296A">
        <w:tc>
          <w:tcPr>
            <w:tcW w:w="1915" w:type="dxa"/>
          </w:tcPr>
          <w:p w:rsidR="0033296A" w:rsidRDefault="0033296A" w:rsidP="00946551">
            <w:pPr>
              <w:spacing w:before="240" w:after="240"/>
              <w:jc w:val="center"/>
            </w:pPr>
            <w:r>
              <w:t>SL NO</w:t>
            </w:r>
          </w:p>
        </w:tc>
        <w:tc>
          <w:tcPr>
            <w:tcW w:w="1915" w:type="dxa"/>
          </w:tcPr>
          <w:p w:rsidR="0033296A" w:rsidRDefault="0033296A" w:rsidP="00946551">
            <w:pPr>
              <w:spacing w:before="240" w:after="240"/>
              <w:jc w:val="center"/>
            </w:pPr>
            <w:r>
              <w:t>FIELDS</w:t>
            </w:r>
          </w:p>
        </w:tc>
        <w:tc>
          <w:tcPr>
            <w:tcW w:w="1915" w:type="dxa"/>
          </w:tcPr>
          <w:p w:rsidR="0033296A" w:rsidRDefault="0033296A" w:rsidP="00946551">
            <w:pPr>
              <w:spacing w:before="240" w:after="240"/>
              <w:jc w:val="center"/>
            </w:pPr>
            <w:r>
              <w:t>DATA TYPE</w:t>
            </w:r>
          </w:p>
        </w:tc>
        <w:tc>
          <w:tcPr>
            <w:tcW w:w="1915" w:type="dxa"/>
          </w:tcPr>
          <w:p w:rsidR="0033296A" w:rsidRDefault="0033296A" w:rsidP="00946551">
            <w:pPr>
              <w:spacing w:before="240" w:after="240"/>
              <w:jc w:val="center"/>
            </w:pPr>
            <w:r>
              <w:t>CONSTRAINT</w:t>
            </w:r>
          </w:p>
        </w:tc>
        <w:tc>
          <w:tcPr>
            <w:tcW w:w="1916" w:type="dxa"/>
          </w:tcPr>
          <w:p w:rsidR="0033296A" w:rsidRDefault="0033296A" w:rsidP="00946551">
            <w:pPr>
              <w:spacing w:before="240" w:after="240"/>
              <w:jc w:val="center"/>
            </w:pPr>
            <w:r>
              <w:t>DESCRIPTION</w:t>
            </w:r>
          </w:p>
        </w:tc>
      </w:tr>
      <w:tr w:rsidR="0033296A" w:rsidTr="0033296A">
        <w:tc>
          <w:tcPr>
            <w:tcW w:w="1915" w:type="dxa"/>
          </w:tcPr>
          <w:p w:rsidR="0033296A" w:rsidRDefault="0033296A" w:rsidP="00946551">
            <w:pPr>
              <w:spacing w:before="240" w:after="240"/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33296A" w:rsidRDefault="0033296A" w:rsidP="00946551">
            <w:pPr>
              <w:spacing w:before="240" w:after="240"/>
              <w:jc w:val="center"/>
            </w:pPr>
            <w:proofErr w:type="spellStart"/>
            <w:r>
              <w:t>Le</w:t>
            </w:r>
            <w:r w:rsidR="00E07962">
              <w:t>c</w:t>
            </w:r>
            <w:r>
              <w:t>turer</w:t>
            </w:r>
            <w:r w:rsidR="00895348">
              <w:t>_Id</w:t>
            </w:r>
            <w:proofErr w:type="spellEnd"/>
          </w:p>
        </w:tc>
        <w:tc>
          <w:tcPr>
            <w:tcW w:w="1915" w:type="dxa"/>
          </w:tcPr>
          <w:p w:rsidR="0033296A" w:rsidRDefault="00895348" w:rsidP="00946551">
            <w:pPr>
              <w:spacing w:before="240" w:after="240"/>
              <w:jc w:val="center"/>
            </w:pPr>
            <w:r>
              <w:t>Int</w:t>
            </w:r>
          </w:p>
        </w:tc>
        <w:tc>
          <w:tcPr>
            <w:tcW w:w="1915" w:type="dxa"/>
          </w:tcPr>
          <w:p w:rsidR="0033296A" w:rsidRDefault="00895348" w:rsidP="00946551">
            <w:pPr>
              <w:spacing w:before="240" w:after="240"/>
              <w:jc w:val="center"/>
            </w:pPr>
            <w:r>
              <w:t>Primary Key</w:t>
            </w:r>
          </w:p>
        </w:tc>
        <w:tc>
          <w:tcPr>
            <w:tcW w:w="1916" w:type="dxa"/>
          </w:tcPr>
          <w:p w:rsidR="0033296A" w:rsidRDefault="00895348" w:rsidP="00946551">
            <w:pPr>
              <w:spacing w:before="240" w:after="240"/>
              <w:jc w:val="center"/>
            </w:pPr>
            <w:r>
              <w:t>Unique id</w:t>
            </w:r>
          </w:p>
        </w:tc>
      </w:tr>
      <w:tr w:rsidR="0033296A" w:rsidTr="0033296A">
        <w:tc>
          <w:tcPr>
            <w:tcW w:w="1915" w:type="dxa"/>
          </w:tcPr>
          <w:p w:rsidR="0033296A" w:rsidRDefault="0033296A" w:rsidP="00946551">
            <w:pPr>
              <w:spacing w:before="240" w:after="240"/>
              <w:jc w:val="center"/>
            </w:pPr>
            <w:r>
              <w:t>2</w:t>
            </w:r>
          </w:p>
        </w:tc>
        <w:tc>
          <w:tcPr>
            <w:tcW w:w="1915" w:type="dxa"/>
          </w:tcPr>
          <w:p w:rsidR="0033296A" w:rsidRDefault="0033296A" w:rsidP="00946551">
            <w:pPr>
              <w:spacing w:before="240" w:after="240"/>
              <w:jc w:val="center"/>
            </w:pPr>
            <w:proofErr w:type="spellStart"/>
            <w:r>
              <w:t>Le</w:t>
            </w:r>
            <w:r w:rsidR="00E07962">
              <w:t>c</w:t>
            </w:r>
            <w:r>
              <w:t>turer_</w:t>
            </w:r>
            <w:r w:rsidR="00895348">
              <w:t>Name</w:t>
            </w:r>
            <w:proofErr w:type="spellEnd"/>
          </w:p>
        </w:tc>
        <w:tc>
          <w:tcPr>
            <w:tcW w:w="1915" w:type="dxa"/>
          </w:tcPr>
          <w:p w:rsidR="0033296A" w:rsidRDefault="00895348" w:rsidP="00946551">
            <w:pPr>
              <w:spacing w:before="240" w:after="240"/>
              <w:jc w:val="center"/>
            </w:pPr>
            <w:r>
              <w:t>Varchar</w:t>
            </w:r>
          </w:p>
        </w:tc>
        <w:tc>
          <w:tcPr>
            <w:tcW w:w="1915" w:type="dxa"/>
          </w:tcPr>
          <w:p w:rsidR="0033296A" w:rsidRDefault="0033296A" w:rsidP="00946551">
            <w:pPr>
              <w:spacing w:before="240" w:after="240"/>
              <w:jc w:val="center"/>
            </w:pPr>
          </w:p>
        </w:tc>
        <w:tc>
          <w:tcPr>
            <w:tcW w:w="1916" w:type="dxa"/>
          </w:tcPr>
          <w:p w:rsidR="0033296A" w:rsidRDefault="00E07962" w:rsidP="00946551">
            <w:pPr>
              <w:spacing w:before="240" w:after="240"/>
              <w:jc w:val="center"/>
            </w:pPr>
            <w:r>
              <w:t>Name of lecturer</w:t>
            </w:r>
          </w:p>
        </w:tc>
      </w:tr>
      <w:tr w:rsidR="0033296A" w:rsidTr="0033296A">
        <w:tc>
          <w:tcPr>
            <w:tcW w:w="1915" w:type="dxa"/>
          </w:tcPr>
          <w:p w:rsidR="0033296A" w:rsidRDefault="0033296A" w:rsidP="00946551">
            <w:pPr>
              <w:spacing w:before="240" w:after="240"/>
              <w:jc w:val="center"/>
            </w:pPr>
            <w:r>
              <w:t>3</w:t>
            </w:r>
          </w:p>
        </w:tc>
        <w:tc>
          <w:tcPr>
            <w:tcW w:w="1915" w:type="dxa"/>
          </w:tcPr>
          <w:p w:rsidR="0033296A" w:rsidRDefault="0033296A" w:rsidP="00946551">
            <w:pPr>
              <w:spacing w:before="240" w:after="240"/>
              <w:jc w:val="center"/>
            </w:pPr>
            <w:r>
              <w:t>YOJ</w:t>
            </w:r>
          </w:p>
        </w:tc>
        <w:tc>
          <w:tcPr>
            <w:tcW w:w="1915" w:type="dxa"/>
          </w:tcPr>
          <w:p w:rsidR="0033296A" w:rsidRDefault="0033296A" w:rsidP="00946551">
            <w:pPr>
              <w:spacing w:before="240" w:after="240"/>
              <w:jc w:val="center"/>
            </w:pPr>
            <w:r>
              <w:t>Date</w:t>
            </w:r>
          </w:p>
        </w:tc>
        <w:tc>
          <w:tcPr>
            <w:tcW w:w="1915" w:type="dxa"/>
          </w:tcPr>
          <w:p w:rsidR="0033296A" w:rsidRDefault="0033296A" w:rsidP="00946551">
            <w:pPr>
              <w:spacing w:before="240" w:after="240"/>
              <w:jc w:val="center"/>
            </w:pPr>
          </w:p>
        </w:tc>
        <w:tc>
          <w:tcPr>
            <w:tcW w:w="1916" w:type="dxa"/>
          </w:tcPr>
          <w:p w:rsidR="0033296A" w:rsidRDefault="00E07962" w:rsidP="00946551">
            <w:pPr>
              <w:spacing w:before="240" w:after="240"/>
              <w:jc w:val="center"/>
            </w:pPr>
            <w:r>
              <w:t>Year of join</w:t>
            </w:r>
          </w:p>
        </w:tc>
      </w:tr>
      <w:tr w:rsidR="0033296A" w:rsidTr="0033296A">
        <w:tc>
          <w:tcPr>
            <w:tcW w:w="1915" w:type="dxa"/>
          </w:tcPr>
          <w:p w:rsidR="0033296A" w:rsidRDefault="0033296A" w:rsidP="00946551">
            <w:pPr>
              <w:spacing w:before="240" w:after="240"/>
              <w:jc w:val="center"/>
            </w:pPr>
            <w:r>
              <w:t>4</w:t>
            </w:r>
          </w:p>
        </w:tc>
        <w:tc>
          <w:tcPr>
            <w:tcW w:w="1915" w:type="dxa"/>
          </w:tcPr>
          <w:p w:rsidR="0033296A" w:rsidRDefault="0033296A" w:rsidP="00946551">
            <w:pPr>
              <w:spacing w:before="240" w:after="240"/>
              <w:jc w:val="center"/>
            </w:pPr>
            <w:proofErr w:type="spellStart"/>
            <w:r>
              <w:t>Subject_Id</w:t>
            </w:r>
            <w:proofErr w:type="spellEnd"/>
          </w:p>
        </w:tc>
        <w:tc>
          <w:tcPr>
            <w:tcW w:w="1915" w:type="dxa"/>
          </w:tcPr>
          <w:p w:rsidR="0033296A" w:rsidRDefault="0033296A" w:rsidP="00946551">
            <w:pPr>
              <w:spacing w:before="240" w:after="240"/>
              <w:jc w:val="center"/>
            </w:pPr>
            <w:r>
              <w:t>Int</w:t>
            </w:r>
          </w:p>
        </w:tc>
        <w:tc>
          <w:tcPr>
            <w:tcW w:w="1915" w:type="dxa"/>
          </w:tcPr>
          <w:p w:rsidR="0033296A" w:rsidRDefault="0033296A" w:rsidP="00946551">
            <w:pPr>
              <w:spacing w:before="240" w:after="240"/>
              <w:jc w:val="center"/>
            </w:pPr>
            <w:r>
              <w:t>Foreign Key</w:t>
            </w:r>
          </w:p>
        </w:tc>
        <w:tc>
          <w:tcPr>
            <w:tcW w:w="1916" w:type="dxa"/>
          </w:tcPr>
          <w:p w:rsidR="0033296A" w:rsidRDefault="0033296A" w:rsidP="00946551">
            <w:pPr>
              <w:spacing w:before="240" w:after="240"/>
              <w:jc w:val="center"/>
            </w:pPr>
            <w:r w:rsidRPr="0033296A">
              <w:t xml:space="preserve">Id of corresponding </w:t>
            </w:r>
            <w:r>
              <w:t>subject</w:t>
            </w:r>
          </w:p>
        </w:tc>
      </w:tr>
      <w:tr w:rsidR="0033296A" w:rsidTr="0033296A">
        <w:tc>
          <w:tcPr>
            <w:tcW w:w="1915" w:type="dxa"/>
          </w:tcPr>
          <w:p w:rsidR="0033296A" w:rsidRDefault="0033296A" w:rsidP="00946551">
            <w:pPr>
              <w:spacing w:before="240" w:after="240"/>
              <w:jc w:val="center"/>
            </w:pPr>
            <w:r>
              <w:t>5</w:t>
            </w:r>
          </w:p>
        </w:tc>
        <w:tc>
          <w:tcPr>
            <w:tcW w:w="1915" w:type="dxa"/>
          </w:tcPr>
          <w:p w:rsidR="0033296A" w:rsidRDefault="0033296A" w:rsidP="00946551">
            <w:pPr>
              <w:spacing w:before="240" w:after="240"/>
              <w:jc w:val="center"/>
            </w:pPr>
            <w:proofErr w:type="spellStart"/>
            <w:r>
              <w:t>Department_Id</w:t>
            </w:r>
            <w:proofErr w:type="spellEnd"/>
          </w:p>
        </w:tc>
        <w:tc>
          <w:tcPr>
            <w:tcW w:w="1915" w:type="dxa"/>
          </w:tcPr>
          <w:p w:rsidR="0033296A" w:rsidRDefault="0033296A" w:rsidP="00946551">
            <w:pPr>
              <w:spacing w:before="240" w:after="240"/>
              <w:jc w:val="center"/>
            </w:pPr>
            <w:r>
              <w:t>Int</w:t>
            </w:r>
          </w:p>
        </w:tc>
        <w:tc>
          <w:tcPr>
            <w:tcW w:w="1915" w:type="dxa"/>
          </w:tcPr>
          <w:p w:rsidR="0033296A" w:rsidRDefault="0033296A" w:rsidP="00946551">
            <w:pPr>
              <w:spacing w:before="240" w:after="240"/>
              <w:jc w:val="center"/>
            </w:pPr>
            <w:r>
              <w:t>Foreign Key</w:t>
            </w:r>
          </w:p>
        </w:tc>
        <w:tc>
          <w:tcPr>
            <w:tcW w:w="1916" w:type="dxa"/>
          </w:tcPr>
          <w:p w:rsidR="0033296A" w:rsidRDefault="0033296A" w:rsidP="00946551">
            <w:pPr>
              <w:spacing w:before="240" w:after="240"/>
              <w:jc w:val="center"/>
            </w:pPr>
            <w:r w:rsidRPr="0033296A">
              <w:t xml:space="preserve">Id of corresponding </w:t>
            </w:r>
            <w:r>
              <w:t>department</w:t>
            </w:r>
          </w:p>
        </w:tc>
      </w:tr>
    </w:tbl>
    <w:p w:rsidR="00E24405" w:rsidRDefault="00E24405">
      <w:pPr>
        <w:spacing w:before="240" w:after="240"/>
      </w:pPr>
    </w:p>
    <w:p w:rsidR="00E24405" w:rsidRDefault="00E24405">
      <w:pPr>
        <w:spacing w:before="240" w:after="240"/>
      </w:pPr>
    </w:p>
    <w:p w:rsidR="00E24405" w:rsidRDefault="00E24405">
      <w:pPr>
        <w:spacing w:before="240" w:after="240"/>
      </w:pPr>
    </w:p>
    <w:p w:rsidR="00E24405" w:rsidRDefault="00E24405">
      <w:pPr>
        <w:spacing w:before="240" w:after="240"/>
      </w:pPr>
    </w:p>
    <w:p w:rsidR="0033296A" w:rsidRDefault="0033296A">
      <w:pPr>
        <w:spacing w:before="240" w:after="240"/>
      </w:pPr>
    </w:p>
    <w:p w:rsidR="0033296A" w:rsidRDefault="0033296A">
      <w:pPr>
        <w:spacing w:before="240" w:after="240"/>
      </w:pPr>
    </w:p>
    <w:p w:rsidR="0033296A" w:rsidRDefault="0033296A">
      <w:pPr>
        <w:spacing w:before="240" w:after="240"/>
      </w:pPr>
    </w:p>
    <w:p w:rsidR="0033296A" w:rsidRDefault="0033296A">
      <w:pPr>
        <w:spacing w:before="240" w:after="240"/>
      </w:pPr>
    </w:p>
    <w:p w:rsidR="0033296A" w:rsidRDefault="0033296A">
      <w:pPr>
        <w:spacing w:before="240" w:after="240"/>
      </w:pPr>
    </w:p>
    <w:p w:rsidR="0033296A" w:rsidRDefault="0033296A">
      <w:pPr>
        <w:spacing w:before="240" w:after="240"/>
      </w:pPr>
    </w:p>
    <w:p w:rsidR="00E24405" w:rsidRDefault="00E24405">
      <w:pPr>
        <w:spacing w:before="240" w:after="240"/>
      </w:pPr>
    </w:p>
    <w:p w:rsidR="00E24405" w:rsidRDefault="00E24405">
      <w:pPr>
        <w:spacing w:before="240" w:after="240"/>
      </w:pPr>
    </w:p>
    <w:p w:rsidR="00E24405" w:rsidRDefault="00E24405">
      <w:pPr>
        <w:spacing w:before="240" w:after="240"/>
      </w:pPr>
    </w:p>
    <w:p w:rsidR="00E24405" w:rsidRDefault="00E24405">
      <w:pPr>
        <w:spacing w:before="240" w:after="240"/>
      </w:pPr>
    </w:p>
    <w:p w:rsidR="00E24405" w:rsidRDefault="00CF2286" w:rsidP="0025629D">
      <w:pPr>
        <w:spacing w:before="240" w:after="240"/>
      </w:pPr>
      <w:r>
        <w:rPr>
          <w:b/>
          <w:bCs/>
        </w:rPr>
        <w:t>DEPARMENT TABLE</w:t>
      </w:r>
    </w:p>
    <w:p w:rsidR="00E24405" w:rsidRDefault="00E24405">
      <w:pPr>
        <w:spacing w:before="240" w:after="240"/>
      </w:pPr>
    </w:p>
    <w:p w:rsidR="00E24405" w:rsidRDefault="00E24405">
      <w:pPr>
        <w:spacing w:before="240" w:after="240"/>
      </w:pPr>
    </w:p>
    <w:p w:rsidR="00E24405" w:rsidRDefault="00E24405">
      <w:pPr>
        <w:spacing w:before="240" w:after="240"/>
      </w:pPr>
    </w:p>
    <w:tbl>
      <w:tblPr>
        <w:tblStyle w:val="TableGrid"/>
        <w:tblW w:w="0" w:type="auto"/>
        <w:tblLook w:val="04A0"/>
      </w:tblPr>
      <w:tblGrid>
        <w:gridCol w:w="1689"/>
        <w:gridCol w:w="2349"/>
        <w:gridCol w:w="1760"/>
        <w:gridCol w:w="1885"/>
        <w:gridCol w:w="1893"/>
      </w:tblGrid>
      <w:tr w:rsidR="00895348" w:rsidTr="00895348">
        <w:tc>
          <w:tcPr>
            <w:tcW w:w="1915" w:type="dxa"/>
          </w:tcPr>
          <w:p w:rsidR="00895348" w:rsidRDefault="00895348" w:rsidP="009D4107">
            <w:pPr>
              <w:tabs>
                <w:tab w:val="left" w:pos="1116"/>
              </w:tabs>
              <w:spacing w:before="240" w:after="240"/>
              <w:jc w:val="center"/>
            </w:pPr>
            <w:r>
              <w:t>SL NO</w:t>
            </w:r>
          </w:p>
        </w:tc>
        <w:tc>
          <w:tcPr>
            <w:tcW w:w="1915" w:type="dxa"/>
          </w:tcPr>
          <w:p w:rsidR="00895348" w:rsidRDefault="00895348" w:rsidP="009D4107">
            <w:pPr>
              <w:spacing w:before="240" w:after="240"/>
              <w:jc w:val="center"/>
            </w:pPr>
            <w:r>
              <w:t>FIELD</w:t>
            </w:r>
          </w:p>
        </w:tc>
        <w:tc>
          <w:tcPr>
            <w:tcW w:w="1915" w:type="dxa"/>
          </w:tcPr>
          <w:p w:rsidR="00895348" w:rsidRDefault="00895348" w:rsidP="009D4107">
            <w:pPr>
              <w:spacing w:before="240" w:after="240"/>
              <w:jc w:val="center"/>
            </w:pPr>
            <w:r>
              <w:t>DATA TYPE</w:t>
            </w:r>
          </w:p>
        </w:tc>
        <w:tc>
          <w:tcPr>
            <w:tcW w:w="1915" w:type="dxa"/>
          </w:tcPr>
          <w:p w:rsidR="00895348" w:rsidRDefault="00895348" w:rsidP="009D4107">
            <w:pPr>
              <w:spacing w:before="240" w:after="240"/>
              <w:jc w:val="center"/>
            </w:pPr>
            <w:r>
              <w:t>CONSTRAINT</w:t>
            </w:r>
          </w:p>
        </w:tc>
        <w:tc>
          <w:tcPr>
            <w:tcW w:w="1916" w:type="dxa"/>
          </w:tcPr>
          <w:p w:rsidR="00895348" w:rsidRDefault="00895348" w:rsidP="009D4107">
            <w:pPr>
              <w:spacing w:before="240" w:after="240"/>
              <w:jc w:val="center"/>
            </w:pPr>
            <w:r>
              <w:t>DESCRIPTION</w:t>
            </w:r>
          </w:p>
        </w:tc>
      </w:tr>
      <w:tr w:rsidR="00895348" w:rsidTr="00895348">
        <w:tc>
          <w:tcPr>
            <w:tcW w:w="1915" w:type="dxa"/>
          </w:tcPr>
          <w:p w:rsidR="00895348" w:rsidRDefault="00895348" w:rsidP="009D4107">
            <w:pPr>
              <w:spacing w:before="240" w:after="240"/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895348" w:rsidRDefault="00895348" w:rsidP="009D4107">
            <w:pPr>
              <w:spacing w:before="240" w:after="240"/>
              <w:jc w:val="center"/>
            </w:pPr>
            <w:proofErr w:type="spellStart"/>
            <w:r>
              <w:t>Department_Id</w:t>
            </w:r>
            <w:proofErr w:type="spellEnd"/>
          </w:p>
        </w:tc>
        <w:tc>
          <w:tcPr>
            <w:tcW w:w="1915" w:type="dxa"/>
          </w:tcPr>
          <w:p w:rsidR="00895348" w:rsidRDefault="00895348" w:rsidP="009D4107">
            <w:pPr>
              <w:spacing w:before="240" w:after="240"/>
              <w:jc w:val="center"/>
            </w:pPr>
            <w:r>
              <w:t>Int</w:t>
            </w:r>
          </w:p>
        </w:tc>
        <w:tc>
          <w:tcPr>
            <w:tcW w:w="1915" w:type="dxa"/>
          </w:tcPr>
          <w:p w:rsidR="00895348" w:rsidRDefault="00895348" w:rsidP="009D4107">
            <w:pPr>
              <w:spacing w:before="240" w:after="240"/>
              <w:jc w:val="center"/>
            </w:pPr>
            <w:r>
              <w:t>Primary Key</w:t>
            </w:r>
          </w:p>
        </w:tc>
        <w:tc>
          <w:tcPr>
            <w:tcW w:w="1916" w:type="dxa"/>
          </w:tcPr>
          <w:p w:rsidR="00895348" w:rsidRDefault="00895348" w:rsidP="009D4107">
            <w:pPr>
              <w:spacing w:before="240" w:after="240"/>
              <w:jc w:val="center"/>
            </w:pPr>
            <w:r>
              <w:t>Unique id</w:t>
            </w:r>
          </w:p>
        </w:tc>
      </w:tr>
      <w:tr w:rsidR="00895348" w:rsidTr="00895348">
        <w:tc>
          <w:tcPr>
            <w:tcW w:w="1915" w:type="dxa"/>
          </w:tcPr>
          <w:p w:rsidR="00895348" w:rsidRDefault="00895348" w:rsidP="009D4107">
            <w:pPr>
              <w:spacing w:before="240" w:after="240"/>
              <w:jc w:val="center"/>
            </w:pPr>
            <w:r>
              <w:t>2</w:t>
            </w:r>
          </w:p>
        </w:tc>
        <w:tc>
          <w:tcPr>
            <w:tcW w:w="1915" w:type="dxa"/>
          </w:tcPr>
          <w:p w:rsidR="00895348" w:rsidRDefault="00895348" w:rsidP="009D4107">
            <w:pPr>
              <w:spacing w:before="240" w:after="240"/>
              <w:jc w:val="center"/>
            </w:pPr>
            <w:proofErr w:type="spellStart"/>
            <w:r>
              <w:t>Department_Name</w:t>
            </w:r>
            <w:proofErr w:type="spellEnd"/>
          </w:p>
        </w:tc>
        <w:tc>
          <w:tcPr>
            <w:tcW w:w="1915" w:type="dxa"/>
          </w:tcPr>
          <w:p w:rsidR="00895348" w:rsidRDefault="00895348" w:rsidP="009D4107">
            <w:pPr>
              <w:spacing w:before="240" w:after="240"/>
              <w:jc w:val="center"/>
            </w:pPr>
            <w:r>
              <w:t>Varchar</w:t>
            </w:r>
          </w:p>
        </w:tc>
        <w:tc>
          <w:tcPr>
            <w:tcW w:w="1915" w:type="dxa"/>
          </w:tcPr>
          <w:p w:rsidR="00895348" w:rsidRDefault="00895348" w:rsidP="009D4107">
            <w:pPr>
              <w:spacing w:before="240" w:after="240"/>
              <w:jc w:val="center"/>
            </w:pPr>
          </w:p>
        </w:tc>
        <w:tc>
          <w:tcPr>
            <w:tcW w:w="1916" w:type="dxa"/>
          </w:tcPr>
          <w:p w:rsidR="00895348" w:rsidRDefault="00E07962" w:rsidP="009D4107">
            <w:pPr>
              <w:spacing w:before="240" w:after="240"/>
              <w:jc w:val="center"/>
            </w:pPr>
            <w:r>
              <w:t>Name of department</w:t>
            </w:r>
          </w:p>
        </w:tc>
      </w:tr>
      <w:tr w:rsidR="00895348" w:rsidTr="00895348">
        <w:tc>
          <w:tcPr>
            <w:tcW w:w="1915" w:type="dxa"/>
          </w:tcPr>
          <w:p w:rsidR="00895348" w:rsidRDefault="00895348" w:rsidP="009D4107">
            <w:pPr>
              <w:spacing w:before="240" w:after="240"/>
              <w:jc w:val="center"/>
            </w:pPr>
            <w:r>
              <w:t>3</w:t>
            </w:r>
          </w:p>
        </w:tc>
        <w:tc>
          <w:tcPr>
            <w:tcW w:w="1915" w:type="dxa"/>
          </w:tcPr>
          <w:p w:rsidR="00895348" w:rsidRDefault="00895348" w:rsidP="009D4107">
            <w:pPr>
              <w:spacing w:before="240" w:after="240"/>
              <w:jc w:val="center"/>
            </w:pPr>
            <w:proofErr w:type="spellStart"/>
            <w:r>
              <w:t>Total_No_Of_Faculty</w:t>
            </w:r>
            <w:proofErr w:type="spellEnd"/>
          </w:p>
        </w:tc>
        <w:tc>
          <w:tcPr>
            <w:tcW w:w="1915" w:type="dxa"/>
          </w:tcPr>
          <w:p w:rsidR="00895348" w:rsidRDefault="00895348" w:rsidP="009D4107">
            <w:pPr>
              <w:spacing w:before="240" w:after="240"/>
              <w:jc w:val="center"/>
            </w:pPr>
            <w:r>
              <w:t>Int</w:t>
            </w:r>
          </w:p>
        </w:tc>
        <w:tc>
          <w:tcPr>
            <w:tcW w:w="1915" w:type="dxa"/>
          </w:tcPr>
          <w:p w:rsidR="00895348" w:rsidRDefault="00895348" w:rsidP="009D4107">
            <w:pPr>
              <w:spacing w:before="240" w:after="240"/>
              <w:jc w:val="center"/>
            </w:pPr>
          </w:p>
        </w:tc>
        <w:tc>
          <w:tcPr>
            <w:tcW w:w="1916" w:type="dxa"/>
          </w:tcPr>
          <w:p w:rsidR="00895348" w:rsidRDefault="00E07962" w:rsidP="009D4107">
            <w:pPr>
              <w:spacing w:before="240" w:after="240"/>
              <w:jc w:val="center"/>
            </w:pPr>
            <w:r>
              <w:t>Total number of faculty</w:t>
            </w:r>
          </w:p>
        </w:tc>
      </w:tr>
      <w:tr w:rsidR="00895348" w:rsidTr="00895348">
        <w:tc>
          <w:tcPr>
            <w:tcW w:w="1915" w:type="dxa"/>
          </w:tcPr>
          <w:p w:rsidR="00895348" w:rsidRDefault="00895348" w:rsidP="009D4107">
            <w:pPr>
              <w:spacing w:before="240" w:after="240"/>
              <w:jc w:val="center"/>
            </w:pPr>
            <w:r>
              <w:t>4</w:t>
            </w:r>
          </w:p>
        </w:tc>
        <w:tc>
          <w:tcPr>
            <w:tcW w:w="1915" w:type="dxa"/>
          </w:tcPr>
          <w:p w:rsidR="00895348" w:rsidRDefault="00895348" w:rsidP="009D4107">
            <w:pPr>
              <w:spacing w:before="240" w:after="240"/>
              <w:jc w:val="center"/>
            </w:pPr>
            <w:proofErr w:type="spellStart"/>
            <w:r>
              <w:t>Hod_Info</w:t>
            </w:r>
            <w:proofErr w:type="spellEnd"/>
          </w:p>
        </w:tc>
        <w:tc>
          <w:tcPr>
            <w:tcW w:w="1915" w:type="dxa"/>
          </w:tcPr>
          <w:p w:rsidR="00895348" w:rsidRDefault="00895348" w:rsidP="009D4107">
            <w:pPr>
              <w:spacing w:before="240" w:after="240"/>
              <w:jc w:val="center"/>
            </w:pPr>
            <w:r>
              <w:t>Int</w:t>
            </w:r>
          </w:p>
        </w:tc>
        <w:tc>
          <w:tcPr>
            <w:tcW w:w="1915" w:type="dxa"/>
          </w:tcPr>
          <w:p w:rsidR="00895348" w:rsidRDefault="00895348" w:rsidP="009D4107">
            <w:pPr>
              <w:spacing w:before="240" w:after="240"/>
              <w:jc w:val="center"/>
            </w:pPr>
          </w:p>
        </w:tc>
        <w:tc>
          <w:tcPr>
            <w:tcW w:w="1916" w:type="dxa"/>
          </w:tcPr>
          <w:p w:rsidR="00895348" w:rsidRDefault="00E07962" w:rsidP="009D4107">
            <w:pPr>
              <w:spacing w:before="240" w:after="240"/>
              <w:jc w:val="center"/>
            </w:pPr>
            <w:r>
              <w:t>Contact number of Hod</w:t>
            </w:r>
          </w:p>
        </w:tc>
      </w:tr>
      <w:tr w:rsidR="00895348" w:rsidTr="00895348">
        <w:tc>
          <w:tcPr>
            <w:tcW w:w="1915" w:type="dxa"/>
          </w:tcPr>
          <w:p w:rsidR="00895348" w:rsidRDefault="00895348" w:rsidP="009D4107">
            <w:pPr>
              <w:spacing w:before="240" w:after="240"/>
              <w:jc w:val="center"/>
            </w:pPr>
            <w:r>
              <w:t>5</w:t>
            </w:r>
          </w:p>
        </w:tc>
        <w:tc>
          <w:tcPr>
            <w:tcW w:w="1915" w:type="dxa"/>
          </w:tcPr>
          <w:p w:rsidR="00895348" w:rsidRDefault="00895348" w:rsidP="009D4107">
            <w:pPr>
              <w:spacing w:before="240" w:after="240"/>
              <w:jc w:val="center"/>
            </w:pPr>
            <w:proofErr w:type="spellStart"/>
            <w:r>
              <w:t>Hod_Name</w:t>
            </w:r>
            <w:proofErr w:type="spellEnd"/>
          </w:p>
        </w:tc>
        <w:tc>
          <w:tcPr>
            <w:tcW w:w="1915" w:type="dxa"/>
          </w:tcPr>
          <w:p w:rsidR="00895348" w:rsidRDefault="00895348" w:rsidP="009D4107">
            <w:pPr>
              <w:spacing w:before="240" w:after="240"/>
              <w:jc w:val="center"/>
            </w:pPr>
            <w:r>
              <w:t>Varchar</w:t>
            </w:r>
          </w:p>
        </w:tc>
        <w:tc>
          <w:tcPr>
            <w:tcW w:w="1915" w:type="dxa"/>
          </w:tcPr>
          <w:p w:rsidR="00895348" w:rsidRDefault="00895348" w:rsidP="009D4107">
            <w:pPr>
              <w:spacing w:before="240" w:after="240"/>
              <w:jc w:val="center"/>
            </w:pPr>
          </w:p>
        </w:tc>
        <w:tc>
          <w:tcPr>
            <w:tcW w:w="1916" w:type="dxa"/>
          </w:tcPr>
          <w:p w:rsidR="00895348" w:rsidRDefault="00E07962" w:rsidP="009D4107">
            <w:pPr>
              <w:spacing w:before="240" w:after="240"/>
              <w:jc w:val="center"/>
            </w:pPr>
            <w:r>
              <w:t>Name of Hod</w:t>
            </w:r>
          </w:p>
        </w:tc>
      </w:tr>
    </w:tbl>
    <w:p w:rsidR="00E24405" w:rsidRDefault="00E24405">
      <w:pPr>
        <w:spacing w:before="240" w:after="240"/>
      </w:pPr>
    </w:p>
    <w:p w:rsidR="00E24405" w:rsidRDefault="00E24405">
      <w:pPr>
        <w:spacing w:before="240" w:after="240"/>
      </w:pPr>
    </w:p>
    <w:p w:rsidR="00E24405" w:rsidRDefault="00E24405">
      <w:pPr>
        <w:spacing w:before="240" w:after="240"/>
      </w:pPr>
    </w:p>
    <w:p w:rsidR="00E24405" w:rsidRDefault="00E24405">
      <w:pPr>
        <w:spacing w:before="240" w:after="240"/>
      </w:pPr>
    </w:p>
    <w:p w:rsidR="00E24405" w:rsidRDefault="00E24405">
      <w:pPr>
        <w:spacing w:before="240" w:after="240"/>
      </w:pPr>
    </w:p>
    <w:p w:rsidR="0033296A" w:rsidRDefault="0033296A">
      <w:pPr>
        <w:spacing w:before="240" w:after="240"/>
      </w:pPr>
    </w:p>
    <w:p w:rsidR="0033296A" w:rsidRDefault="0033296A">
      <w:pPr>
        <w:spacing w:before="240" w:after="240"/>
      </w:pPr>
    </w:p>
    <w:p w:rsidR="0033296A" w:rsidRDefault="0033296A">
      <w:pPr>
        <w:spacing w:before="240" w:after="240"/>
      </w:pPr>
    </w:p>
    <w:p w:rsidR="0033296A" w:rsidRDefault="0033296A">
      <w:pPr>
        <w:spacing w:before="240" w:after="240"/>
      </w:pPr>
    </w:p>
    <w:p w:rsidR="0033296A" w:rsidRDefault="0033296A">
      <w:pPr>
        <w:spacing w:before="240" w:after="240"/>
      </w:pPr>
    </w:p>
    <w:p w:rsidR="0033296A" w:rsidRDefault="0033296A">
      <w:pPr>
        <w:spacing w:before="240" w:after="240"/>
      </w:pPr>
    </w:p>
    <w:p w:rsidR="00E24405" w:rsidRDefault="00E07962" w:rsidP="0025629D">
      <w:pPr>
        <w:spacing w:before="240" w:after="240"/>
      </w:pPr>
      <w:r>
        <w:rPr>
          <w:b/>
          <w:bCs/>
        </w:rPr>
        <w:t>FEE STRUCTURE</w:t>
      </w:r>
      <w:r w:rsidR="00CF2286">
        <w:rPr>
          <w:b/>
          <w:bCs/>
        </w:rPr>
        <w:t xml:space="preserve"> TABLE</w:t>
      </w:r>
    </w:p>
    <w:p w:rsidR="00E24405" w:rsidRDefault="00CF2286">
      <w:pPr>
        <w:spacing w:before="240"/>
        <w:rPr>
          <w:sz w:val="20"/>
          <w:szCs w:val="20"/>
        </w:rPr>
      </w:pPr>
      <w:r>
        <w:rPr>
          <w:b/>
          <w:bCs/>
          <w:sz w:val="20"/>
          <w:szCs w:val="20"/>
        </w:rPr>
        <w:t> </w:t>
      </w:r>
    </w:p>
    <w:p w:rsidR="00E24405" w:rsidRDefault="00CF2286">
      <w:pPr>
        <w:rPr>
          <w:sz w:val="20"/>
          <w:szCs w:val="20"/>
        </w:rPr>
      </w:pPr>
      <w:r>
        <w:rPr>
          <w:b/>
          <w:bCs/>
          <w:sz w:val="20"/>
          <w:szCs w:val="20"/>
        </w:rPr>
        <w:t> </w:t>
      </w:r>
    </w:p>
    <w:p w:rsidR="0044054E" w:rsidRDefault="00CF2286">
      <w:pPr>
        <w:spacing w:before="9"/>
        <w:rPr>
          <w:sz w:val="27"/>
          <w:szCs w:val="27"/>
        </w:rPr>
      </w:pPr>
      <w:r>
        <w:rPr>
          <w:b/>
          <w:bCs/>
          <w:sz w:val="27"/>
          <w:szCs w:val="27"/>
        </w:rPr>
        <w:t> </w:t>
      </w:r>
    </w:p>
    <w:tbl>
      <w:tblPr>
        <w:tblStyle w:val="TableGrid"/>
        <w:tblW w:w="0" w:type="auto"/>
        <w:tblInd w:w="-176" w:type="dxa"/>
        <w:tblLook w:val="04A0"/>
      </w:tblPr>
      <w:tblGrid>
        <w:gridCol w:w="2082"/>
        <w:gridCol w:w="1886"/>
        <w:gridCol w:w="1885"/>
        <w:gridCol w:w="1927"/>
        <w:gridCol w:w="1972"/>
      </w:tblGrid>
      <w:tr w:rsidR="0044054E" w:rsidTr="0044054E">
        <w:tc>
          <w:tcPr>
            <w:tcW w:w="2082" w:type="dxa"/>
          </w:tcPr>
          <w:p w:rsidR="0044054E" w:rsidRDefault="0044054E">
            <w:pPr>
              <w:spacing w:before="9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SL NO</w:t>
            </w:r>
          </w:p>
        </w:tc>
        <w:tc>
          <w:tcPr>
            <w:tcW w:w="1886" w:type="dxa"/>
          </w:tcPr>
          <w:p w:rsidR="0044054E" w:rsidRDefault="0044054E">
            <w:pPr>
              <w:spacing w:before="9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FIELD</w:t>
            </w:r>
          </w:p>
        </w:tc>
        <w:tc>
          <w:tcPr>
            <w:tcW w:w="1885" w:type="dxa"/>
          </w:tcPr>
          <w:p w:rsidR="0044054E" w:rsidRDefault="0044054E">
            <w:pPr>
              <w:spacing w:before="9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DATA TYPE</w:t>
            </w:r>
          </w:p>
        </w:tc>
        <w:tc>
          <w:tcPr>
            <w:tcW w:w="1927" w:type="dxa"/>
          </w:tcPr>
          <w:p w:rsidR="0044054E" w:rsidRDefault="0044054E">
            <w:pPr>
              <w:spacing w:before="9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CONSTRAINT</w:t>
            </w:r>
          </w:p>
        </w:tc>
        <w:tc>
          <w:tcPr>
            <w:tcW w:w="1972" w:type="dxa"/>
          </w:tcPr>
          <w:p w:rsidR="0044054E" w:rsidRDefault="0044054E">
            <w:pPr>
              <w:spacing w:before="9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DESCRIPTION</w:t>
            </w:r>
          </w:p>
        </w:tc>
      </w:tr>
      <w:tr w:rsidR="003E5CDD" w:rsidTr="0044054E">
        <w:trPr>
          <w:trHeight w:val="1027"/>
        </w:trPr>
        <w:tc>
          <w:tcPr>
            <w:tcW w:w="2082" w:type="dxa"/>
          </w:tcPr>
          <w:p w:rsidR="003E5CDD" w:rsidRDefault="003E5CDD" w:rsidP="003E5CDD">
            <w:pPr>
              <w:spacing w:before="9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</w:t>
            </w:r>
          </w:p>
        </w:tc>
        <w:tc>
          <w:tcPr>
            <w:tcW w:w="1886" w:type="dxa"/>
          </w:tcPr>
          <w:p w:rsidR="003E5CDD" w:rsidRDefault="003E5CDD" w:rsidP="003E5CDD">
            <w:pPr>
              <w:spacing w:before="9"/>
              <w:jc w:val="center"/>
              <w:rPr>
                <w:sz w:val="27"/>
                <w:szCs w:val="27"/>
              </w:rPr>
            </w:pPr>
            <w:proofErr w:type="spellStart"/>
            <w:r>
              <w:rPr>
                <w:sz w:val="27"/>
                <w:szCs w:val="27"/>
              </w:rPr>
              <w:t>Fee_Amount</w:t>
            </w:r>
            <w:proofErr w:type="spellEnd"/>
          </w:p>
        </w:tc>
        <w:tc>
          <w:tcPr>
            <w:tcW w:w="1885" w:type="dxa"/>
          </w:tcPr>
          <w:p w:rsidR="003E5CDD" w:rsidRDefault="003E5CDD" w:rsidP="003E5CDD">
            <w:pPr>
              <w:spacing w:before="9"/>
              <w:jc w:val="center"/>
              <w:rPr>
                <w:sz w:val="27"/>
                <w:szCs w:val="27"/>
              </w:rPr>
            </w:pPr>
            <w:proofErr w:type="spellStart"/>
            <w:r>
              <w:rPr>
                <w:sz w:val="27"/>
                <w:szCs w:val="27"/>
              </w:rPr>
              <w:t>Int</w:t>
            </w:r>
            <w:proofErr w:type="spellEnd"/>
          </w:p>
        </w:tc>
        <w:tc>
          <w:tcPr>
            <w:tcW w:w="1927" w:type="dxa"/>
          </w:tcPr>
          <w:p w:rsidR="003E5CDD" w:rsidRDefault="003E5CDD" w:rsidP="003E5CDD">
            <w:pPr>
              <w:spacing w:before="9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Primary Key</w:t>
            </w:r>
          </w:p>
        </w:tc>
        <w:tc>
          <w:tcPr>
            <w:tcW w:w="1972" w:type="dxa"/>
          </w:tcPr>
          <w:p w:rsidR="003E5CDD" w:rsidRDefault="003E5CDD" w:rsidP="003E5CDD">
            <w:pPr>
              <w:spacing w:before="9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Unique id</w:t>
            </w:r>
          </w:p>
        </w:tc>
      </w:tr>
      <w:tr w:rsidR="003E5CDD" w:rsidTr="0044054E">
        <w:trPr>
          <w:trHeight w:val="976"/>
        </w:trPr>
        <w:tc>
          <w:tcPr>
            <w:tcW w:w="2082" w:type="dxa"/>
          </w:tcPr>
          <w:p w:rsidR="003E5CDD" w:rsidRDefault="003E5CDD" w:rsidP="003E5CDD">
            <w:pPr>
              <w:spacing w:before="9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</w:t>
            </w:r>
          </w:p>
        </w:tc>
        <w:tc>
          <w:tcPr>
            <w:tcW w:w="1886" w:type="dxa"/>
          </w:tcPr>
          <w:p w:rsidR="003E5CDD" w:rsidRDefault="003E5CDD" w:rsidP="003E5CDD">
            <w:pPr>
              <w:spacing w:before="9"/>
              <w:jc w:val="center"/>
              <w:rPr>
                <w:sz w:val="27"/>
                <w:szCs w:val="27"/>
              </w:rPr>
            </w:pPr>
            <w:proofErr w:type="spellStart"/>
            <w:r>
              <w:rPr>
                <w:sz w:val="27"/>
                <w:szCs w:val="27"/>
              </w:rPr>
              <w:t>Due_Date</w:t>
            </w:r>
            <w:proofErr w:type="spellEnd"/>
          </w:p>
        </w:tc>
        <w:tc>
          <w:tcPr>
            <w:tcW w:w="1885" w:type="dxa"/>
          </w:tcPr>
          <w:p w:rsidR="003E5CDD" w:rsidRDefault="003E5CDD" w:rsidP="003E5CDD">
            <w:pPr>
              <w:spacing w:before="9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Date</w:t>
            </w:r>
          </w:p>
        </w:tc>
        <w:tc>
          <w:tcPr>
            <w:tcW w:w="1927" w:type="dxa"/>
          </w:tcPr>
          <w:p w:rsidR="003E5CDD" w:rsidRDefault="003E5CDD" w:rsidP="003E5CDD">
            <w:pPr>
              <w:spacing w:before="9"/>
              <w:jc w:val="center"/>
              <w:rPr>
                <w:sz w:val="27"/>
                <w:szCs w:val="27"/>
              </w:rPr>
            </w:pPr>
          </w:p>
        </w:tc>
        <w:tc>
          <w:tcPr>
            <w:tcW w:w="1972" w:type="dxa"/>
          </w:tcPr>
          <w:p w:rsidR="003E5CDD" w:rsidRDefault="003E5CDD" w:rsidP="003E5CDD">
            <w:pPr>
              <w:spacing w:before="9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Due date of fee</w:t>
            </w:r>
          </w:p>
        </w:tc>
      </w:tr>
      <w:tr w:rsidR="003E5CDD" w:rsidTr="0044054E">
        <w:trPr>
          <w:trHeight w:val="924"/>
        </w:trPr>
        <w:tc>
          <w:tcPr>
            <w:tcW w:w="2082" w:type="dxa"/>
          </w:tcPr>
          <w:p w:rsidR="003E5CDD" w:rsidRDefault="003E5CDD" w:rsidP="003E5CDD">
            <w:pPr>
              <w:spacing w:before="9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3</w:t>
            </w:r>
          </w:p>
        </w:tc>
        <w:tc>
          <w:tcPr>
            <w:tcW w:w="1886" w:type="dxa"/>
          </w:tcPr>
          <w:p w:rsidR="003E5CDD" w:rsidRDefault="003E5CDD" w:rsidP="003E5CDD">
            <w:pPr>
              <w:spacing w:before="9"/>
              <w:jc w:val="center"/>
              <w:rPr>
                <w:sz w:val="27"/>
                <w:szCs w:val="27"/>
              </w:rPr>
            </w:pPr>
            <w:proofErr w:type="spellStart"/>
            <w:r>
              <w:rPr>
                <w:sz w:val="27"/>
                <w:szCs w:val="27"/>
              </w:rPr>
              <w:t>Student_Id</w:t>
            </w:r>
            <w:proofErr w:type="spellEnd"/>
          </w:p>
        </w:tc>
        <w:tc>
          <w:tcPr>
            <w:tcW w:w="1885" w:type="dxa"/>
          </w:tcPr>
          <w:p w:rsidR="003E5CDD" w:rsidRDefault="003E5CDD" w:rsidP="003E5CDD">
            <w:pPr>
              <w:spacing w:before="9"/>
              <w:jc w:val="center"/>
              <w:rPr>
                <w:sz w:val="27"/>
                <w:szCs w:val="27"/>
              </w:rPr>
            </w:pPr>
            <w:proofErr w:type="spellStart"/>
            <w:r>
              <w:rPr>
                <w:sz w:val="27"/>
                <w:szCs w:val="27"/>
              </w:rPr>
              <w:t>Int</w:t>
            </w:r>
            <w:proofErr w:type="spellEnd"/>
          </w:p>
        </w:tc>
        <w:tc>
          <w:tcPr>
            <w:tcW w:w="1927" w:type="dxa"/>
          </w:tcPr>
          <w:p w:rsidR="003E5CDD" w:rsidRDefault="003E5CDD" w:rsidP="003E5CDD">
            <w:pPr>
              <w:spacing w:before="9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Foreign Key</w:t>
            </w:r>
          </w:p>
        </w:tc>
        <w:tc>
          <w:tcPr>
            <w:tcW w:w="1972" w:type="dxa"/>
          </w:tcPr>
          <w:p w:rsidR="003E5CDD" w:rsidRDefault="003E5CDD" w:rsidP="003E5CDD">
            <w:pPr>
              <w:spacing w:before="9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Id of corresponding student</w:t>
            </w:r>
          </w:p>
        </w:tc>
      </w:tr>
      <w:tr w:rsidR="003E5CDD" w:rsidTr="0044054E">
        <w:trPr>
          <w:trHeight w:val="1155"/>
        </w:trPr>
        <w:tc>
          <w:tcPr>
            <w:tcW w:w="2082" w:type="dxa"/>
          </w:tcPr>
          <w:p w:rsidR="003E5CDD" w:rsidRDefault="003E5CDD" w:rsidP="003E5CDD">
            <w:pPr>
              <w:spacing w:before="9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4</w:t>
            </w:r>
          </w:p>
        </w:tc>
        <w:tc>
          <w:tcPr>
            <w:tcW w:w="1886" w:type="dxa"/>
          </w:tcPr>
          <w:p w:rsidR="003E5CDD" w:rsidRDefault="003E5CDD" w:rsidP="003E5CDD">
            <w:pPr>
              <w:spacing w:before="9"/>
              <w:jc w:val="center"/>
              <w:rPr>
                <w:sz w:val="27"/>
                <w:szCs w:val="27"/>
              </w:rPr>
            </w:pPr>
            <w:proofErr w:type="spellStart"/>
            <w:r>
              <w:rPr>
                <w:sz w:val="27"/>
                <w:szCs w:val="27"/>
              </w:rPr>
              <w:t>Student_Name</w:t>
            </w:r>
            <w:proofErr w:type="spellEnd"/>
          </w:p>
        </w:tc>
        <w:tc>
          <w:tcPr>
            <w:tcW w:w="1885" w:type="dxa"/>
          </w:tcPr>
          <w:p w:rsidR="003E5CDD" w:rsidRDefault="003E5CDD" w:rsidP="003E5CDD">
            <w:pPr>
              <w:spacing w:before="9"/>
              <w:jc w:val="center"/>
              <w:rPr>
                <w:sz w:val="27"/>
                <w:szCs w:val="27"/>
              </w:rPr>
            </w:pPr>
            <w:proofErr w:type="spellStart"/>
            <w:r>
              <w:rPr>
                <w:sz w:val="27"/>
                <w:szCs w:val="27"/>
              </w:rPr>
              <w:t>Varchar</w:t>
            </w:r>
            <w:proofErr w:type="spellEnd"/>
          </w:p>
        </w:tc>
        <w:tc>
          <w:tcPr>
            <w:tcW w:w="1927" w:type="dxa"/>
          </w:tcPr>
          <w:p w:rsidR="003E5CDD" w:rsidRDefault="003E5CDD" w:rsidP="003E5CDD">
            <w:pPr>
              <w:spacing w:before="9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Foreign Key</w:t>
            </w:r>
          </w:p>
        </w:tc>
        <w:tc>
          <w:tcPr>
            <w:tcW w:w="1972" w:type="dxa"/>
          </w:tcPr>
          <w:p w:rsidR="003E5CDD" w:rsidRDefault="003E5CDD" w:rsidP="003E5CDD">
            <w:pPr>
              <w:spacing w:before="9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Name of corresponding student</w:t>
            </w:r>
          </w:p>
        </w:tc>
      </w:tr>
    </w:tbl>
    <w:p w:rsidR="00E24405" w:rsidRDefault="00E24405">
      <w:pPr>
        <w:spacing w:before="9"/>
        <w:rPr>
          <w:sz w:val="27"/>
          <w:szCs w:val="27"/>
        </w:rPr>
      </w:pPr>
    </w:p>
    <w:p w:rsidR="0025629D" w:rsidRDefault="0025629D">
      <w:pPr>
        <w:spacing w:line="509" w:lineRule="auto"/>
        <w:ind w:left="3"/>
        <w:jc w:val="center"/>
        <w:rPr>
          <w:rFonts w:ascii="Courier New" w:eastAsia="Courier New" w:hAnsi="Courier New" w:cs="Courier New"/>
          <w:sz w:val="27"/>
          <w:szCs w:val="27"/>
        </w:rPr>
      </w:pPr>
    </w:p>
    <w:p w:rsidR="0025629D" w:rsidRDefault="0025629D">
      <w:pPr>
        <w:spacing w:line="509" w:lineRule="auto"/>
        <w:ind w:left="3"/>
        <w:jc w:val="center"/>
        <w:rPr>
          <w:rFonts w:ascii="Courier New" w:eastAsia="Courier New" w:hAnsi="Courier New" w:cs="Courier New"/>
          <w:sz w:val="27"/>
          <w:szCs w:val="27"/>
        </w:rPr>
      </w:pPr>
    </w:p>
    <w:p w:rsidR="0025629D" w:rsidRDefault="0025629D">
      <w:pPr>
        <w:spacing w:line="509" w:lineRule="auto"/>
        <w:ind w:left="3"/>
        <w:jc w:val="center"/>
        <w:rPr>
          <w:rFonts w:ascii="Courier New" w:eastAsia="Courier New" w:hAnsi="Courier New" w:cs="Courier New"/>
          <w:sz w:val="27"/>
          <w:szCs w:val="27"/>
        </w:rPr>
      </w:pPr>
    </w:p>
    <w:p w:rsidR="0025629D" w:rsidRDefault="0025629D">
      <w:pPr>
        <w:spacing w:line="509" w:lineRule="auto"/>
        <w:ind w:left="3"/>
        <w:jc w:val="center"/>
        <w:rPr>
          <w:rFonts w:ascii="Courier New" w:eastAsia="Courier New" w:hAnsi="Courier New" w:cs="Courier New"/>
          <w:sz w:val="27"/>
          <w:szCs w:val="27"/>
        </w:rPr>
      </w:pPr>
    </w:p>
    <w:p w:rsidR="0025629D" w:rsidRDefault="0025629D">
      <w:pPr>
        <w:spacing w:line="509" w:lineRule="auto"/>
        <w:ind w:left="3"/>
        <w:jc w:val="center"/>
        <w:rPr>
          <w:rFonts w:ascii="Courier New" w:eastAsia="Courier New" w:hAnsi="Courier New" w:cs="Courier New"/>
          <w:sz w:val="27"/>
          <w:szCs w:val="27"/>
        </w:rPr>
      </w:pPr>
    </w:p>
    <w:p w:rsidR="0025629D" w:rsidRDefault="0025629D">
      <w:pPr>
        <w:spacing w:line="509" w:lineRule="auto"/>
        <w:ind w:left="3"/>
        <w:jc w:val="center"/>
        <w:rPr>
          <w:rFonts w:ascii="Courier New" w:eastAsia="Courier New" w:hAnsi="Courier New" w:cs="Courier New"/>
          <w:sz w:val="27"/>
          <w:szCs w:val="27"/>
        </w:rPr>
      </w:pPr>
    </w:p>
    <w:p w:rsidR="0025629D" w:rsidRDefault="0025629D">
      <w:pPr>
        <w:spacing w:line="509" w:lineRule="auto"/>
        <w:ind w:left="3"/>
        <w:jc w:val="center"/>
        <w:rPr>
          <w:rFonts w:ascii="Courier New" w:eastAsia="Courier New" w:hAnsi="Courier New" w:cs="Courier New"/>
          <w:sz w:val="27"/>
          <w:szCs w:val="27"/>
        </w:rPr>
      </w:pPr>
    </w:p>
    <w:p w:rsidR="0025629D" w:rsidRDefault="0025629D" w:rsidP="0025629D">
      <w:pPr>
        <w:spacing w:before="240" w:after="240"/>
        <w:rPr>
          <w:b/>
          <w:bCs/>
        </w:rPr>
      </w:pPr>
      <w:r>
        <w:rPr>
          <w:b/>
          <w:bCs/>
        </w:rPr>
        <w:lastRenderedPageBreak/>
        <w:t>ER DIAGRAM</w:t>
      </w:r>
    </w:p>
    <w:p w:rsidR="00D61C89" w:rsidRDefault="00D61C89" w:rsidP="0025629D">
      <w:pPr>
        <w:spacing w:before="240" w:after="240"/>
        <w:rPr>
          <w:b/>
          <w:bCs/>
        </w:rPr>
      </w:pPr>
    </w:p>
    <w:p w:rsidR="00D61C89" w:rsidRDefault="00D61C89" w:rsidP="0025629D">
      <w:pPr>
        <w:spacing w:before="240" w:after="240"/>
        <w:rPr>
          <w:b/>
          <w:bCs/>
        </w:rPr>
      </w:pPr>
    </w:p>
    <w:p w:rsidR="00D61C89" w:rsidRDefault="00D61C89" w:rsidP="0025629D">
      <w:pPr>
        <w:spacing w:before="240" w:after="240"/>
      </w:pPr>
      <w:r>
        <w:rPr>
          <w:noProof/>
        </w:rPr>
        <w:drawing>
          <wp:inline distT="0" distB="0" distL="0" distR="0">
            <wp:extent cx="6518910" cy="7078980"/>
            <wp:effectExtent l="19050" t="0" r="0" b="0"/>
            <wp:docPr id="1" name="Picture 0" descr="ER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diagram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8910" cy="707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05" w:rsidRDefault="00CF2286">
      <w:pPr>
        <w:spacing w:line="509" w:lineRule="auto"/>
        <w:ind w:left="3"/>
        <w:jc w:val="center"/>
        <w:rPr>
          <w:sz w:val="27"/>
          <w:szCs w:val="27"/>
        </w:rPr>
      </w:pPr>
      <w:r>
        <w:rPr>
          <w:rFonts w:ascii="Courier New" w:eastAsia="Courier New" w:hAnsi="Courier New" w:cs="Courier New"/>
          <w:sz w:val="27"/>
          <w:szCs w:val="27"/>
        </w:rPr>
        <w:lastRenderedPageBreak/>
        <w:t> </w:t>
      </w:r>
    </w:p>
    <w:sectPr w:rsidR="00E24405" w:rsidSect="00040D3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hybridMultilevel"/>
    <w:tmpl w:val="00000003"/>
    <w:lvl w:ilvl="0" w:tplc="B3D2300A">
      <w:start w:val="1"/>
      <w:numFmt w:val="bullet"/>
      <w:lvlText w:val=""/>
      <w:lvlJc w:val="left"/>
      <w:pPr>
        <w:ind w:left="0" w:firstLine="0"/>
      </w:pPr>
      <w:rPr>
        <w:rFonts w:ascii="Wingdings" w:eastAsia="Wingdings" w:hAnsi="Wingdings" w:cs="Wingdings"/>
        <w:b w:val="0"/>
        <w:bCs w:val="0"/>
        <w:sz w:val="24"/>
        <w:szCs w:val="24"/>
      </w:rPr>
    </w:lvl>
    <w:lvl w:ilvl="1" w:tplc="683E7F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8727E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7DA67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FA06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3F6DA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E44A7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85A6F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B7CA3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08FADC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6C14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5B255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7E0D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35452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F9C8E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E303C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31643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BD234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B10E06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B968D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62E42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A4698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C84E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932C0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A3CCF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93CE4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CD06C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83E0A5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D3EF3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90F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D20D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0C075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62D1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EBE7C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75A9B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1CA93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E24405"/>
    <w:rsid w:val="00040D32"/>
    <w:rsid w:val="0025629D"/>
    <w:rsid w:val="0033296A"/>
    <w:rsid w:val="003E5CDD"/>
    <w:rsid w:val="0044054E"/>
    <w:rsid w:val="008161A7"/>
    <w:rsid w:val="00895348"/>
    <w:rsid w:val="00946551"/>
    <w:rsid w:val="009D4107"/>
    <w:rsid w:val="009E1F60"/>
    <w:rsid w:val="00B6018F"/>
    <w:rsid w:val="00CF2286"/>
    <w:rsid w:val="00D61C89"/>
    <w:rsid w:val="00E07962"/>
    <w:rsid w:val="00E24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table" w:styleId="TableGrid">
    <w:name w:val="Table Grid"/>
    <w:basedOn w:val="TableNormal"/>
    <w:uiPriority w:val="59"/>
    <w:unhideWhenUsed/>
    <w:rsid w:val="003329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1C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C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10</cp:revision>
  <dcterms:created xsi:type="dcterms:W3CDTF">2021-10-09T17:53:00Z</dcterms:created>
  <dcterms:modified xsi:type="dcterms:W3CDTF">2021-10-10T08:29:00Z</dcterms:modified>
</cp:coreProperties>
</file>